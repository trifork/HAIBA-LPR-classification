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302C12" w14:textId="77777777" w:rsidR="00A3080B" w:rsidRPr="00463D61" w:rsidRDefault="00A3080B" w:rsidP="00C761BB">
      <w:pPr>
        <w:jc w:val="right"/>
        <w:rPr>
          <w:rStyle w:val="Fremhvning"/>
        </w:rPr>
      </w:pPr>
    </w:p>
    <w:p w14:paraId="4A179F75" w14:textId="77777777" w:rsidR="00A3080B" w:rsidRPr="00463D61" w:rsidRDefault="00A3080B" w:rsidP="00C761BB">
      <w:pPr>
        <w:jc w:val="right"/>
        <w:rPr>
          <w:b/>
          <w:sz w:val="36"/>
          <w:szCs w:val="36"/>
        </w:rPr>
      </w:pPr>
    </w:p>
    <w:p w14:paraId="074D1B15" w14:textId="77777777" w:rsidR="00A3080B" w:rsidRPr="00463D61" w:rsidRDefault="00A3080B" w:rsidP="00C761BB">
      <w:pPr>
        <w:jc w:val="right"/>
        <w:rPr>
          <w:b/>
          <w:sz w:val="36"/>
          <w:szCs w:val="36"/>
        </w:rPr>
      </w:pPr>
    </w:p>
    <w:p w14:paraId="3414A45C" w14:textId="77777777" w:rsidR="00A3080B" w:rsidRPr="00463D61" w:rsidRDefault="00A3080B" w:rsidP="00C761BB">
      <w:pPr>
        <w:jc w:val="right"/>
        <w:rPr>
          <w:b/>
          <w:sz w:val="36"/>
          <w:szCs w:val="36"/>
        </w:rPr>
      </w:pPr>
    </w:p>
    <w:p w14:paraId="16F22BF3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638CCA8A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2B42F1FE" w14:textId="77777777" w:rsidR="00A3080B" w:rsidRPr="00463D61" w:rsidRDefault="005730CA" w:rsidP="00A3080B">
      <w:pPr>
        <w:jc w:val="center"/>
        <w:rPr>
          <w:b/>
          <w:sz w:val="36"/>
          <w:szCs w:val="36"/>
        </w:rPr>
      </w:pPr>
      <w:r w:rsidRPr="00463D61">
        <w:rPr>
          <w:b/>
          <w:noProof/>
          <w:sz w:val="36"/>
          <w:szCs w:val="36"/>
          <w:lang w:val="en-US" w:eastAsia="da-DK"/>
        </w:rPr>
        <w:drawing>
          <wp:anchor distT="0" distB="0" distL="114300" distR="114300" simplePos="0" relativeHeight="251658240" behindDoc="1" locked="0" layoutInCell="1" allowOverlap="1" wp14:anchorId="09592FBD" wp14:editId="3D89249A">
            <wp:simplePos x="0" y="0"/>
            <wp:positionH relativeFrom="column">
              <wp:posOffset>-739140</wp:posOffset>
            </wp:positionH>
            <wp:positionV relativeFrom="paragraph">
              <wp:posOffset>236220</wp:posOffset>
            </wp:positionV>
            <wp:extent cx="7591425" cy="5086350"/>
            <wp:effectExtent l="0" t="0" r="9525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_bg_fade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A594B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395058AE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5A66DB28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36F28677" w14:textId="77777777" w:rsidR="00A3080B" w:rsidRPr="00463D61" w:rsidRDefault="00A3080B" w:rsidP="00A3080B">
      <w:pPr>
        <w:jc w:val="center"/>
        <w:rPr>
          <w:b/>
          <w:sz w:val="36"/>
          <w:szCs w:val="36"/>
        </w:rPr>
      </w:pPr>
    </w:p>
    <w:p w14:paraId="111D6384" w14:textId="77777777" w:rsidR="008E21A6" w:rsidRPr="00463D61" w:rsidRDefault="00E22FF0" w:rsidP="00553C45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US" w:eastAsia="da-DK"/>
        </w:rPr>
        <w:drawing>
          <wp:inline distT="0" distB="0" distL="0" distR="0" wp14:anchorId="514DF199" wp14:editId="363A69A0">
            <wp:extent cx="6119495" cy="1294997"/>
            <wp:effectExtent l="0" t="0" r="1905" b="635"/>
            <wp:docPr id="4" name="Billede 7" descr="Beskrivelse: Beskrivelse: Macintosh HD:Users:ses:Desktop:TRIFORK LOGO:PNG:Trifork TS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 descr="Beskrivelse: Beskrivelse: Macintosh HD:Users:ses:Desktop:TRIFORK LOGO:PNG:Trifork TS (black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8217" w14:textId="77777777" w:rsidR="00553C45" w:rsidRPr="00463D61" w:rsidRDefault="00553C45" w:rsidP="00553C45">
      <w:pPr>
        <w:jc w:val="center"/>
        <w:rPr>
          <w:b/>
          <w:sz w:val="36"/>
          <w:szCs w:val="36"/>
        </w:rPr>
      </w:pPr>
    </w:p>
    <w:p w14:paraId="49AE7C9A" w14:textId="77777777" w:rsidR="008C543F" w:rsidRPr="00463D61" w:rsidRDefault="00F45B75" w:rsidP="00553C45">
      <w:pPr>
        <w:jc w:val="center"/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MINIPAS-konvertering</w:t>
      </w:r>
    </w:p>
    <w:p w14:paraId="45EF0E64" w14:textId="77777777" w:rsidR="00C761BB" w:rsidRPr="00463D61" w:rsidRDefault="00F45B75" w:rsidP="00553C45">
      <w:pPr>
        <w:jc w:val="center"/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Aksel Schmidt</w:t>
      </w:r>
    </w:p>
    <w:p w14:paraId="7F07E220" w14:textId="77777777" w:rsidR="008C543F" w:rsidRPr="00463D61" w:rsidRDefault="008C543F" w:rsidP="00553C45">
      <w:pPr>
        <w:jc w:val="center"/>
        <w:rPr>
          <w:lang w:val="fr-FR"/>
        </w:rPr>
      </w:pPr>
    </w:p>
    <w:p w14:paraId="6C7AD09F" w14:textId="77777777" w:rsidR="008C543F" w:rsidRPr="00463D61" w:rsidRDefault="008C543F">
      <w:pPr>
        <w:rPr>
          <w:lang w:val="fr-FR"/>
        </w:rPr>
      </w:pPr>
    </w:p>
    <w:p w14:paraId="3EA24C49" w14:textId="77777777" w:rsidR="008C543F" w:rsidRPr="00463D61" w:rsidRDefault="008C543F">
      <w:pPr>
        <w:rPr>
          <w:lang w:val="fr-FR"/>
        </w:rPr>
      </w:pPr>
    </w:p>
    <w:p w14:paraId="73557557" w14:textId="77777777" w:rsidR="008C543F" w:rsidRPr="00463D61" w:rsidRDefault="008C543F">
      <w:pPr>
        <w:rPr>
          <w:lang w:val="fr-FR"/>
        </w:rPr>
      </w:pPr>
    </w:p>
    <w:p w14:paraId="30838F3B" w14:textId="77777777" w:rsidR="008C543F" w:rsidRPr="00463D61" w:rsidRDefault="008C543F">
      <w:pPr>
        <w:rPr>
          <w:b/>
          <w:lang w:val="fr-FR"/>
        </w:rPr>
      </w:pPr>
    </w:p>
    <w:p w14:paraId="421A9164" w14:textId="77777777" w:rsidR="008C543F" w:rsidRPr="00463D61" w:rsidRDefault="008C543F">
      <w:pPr>
        <w:rPr>
          <w:lang w:val="fr-FR"/>
        </w:rPr>
      </w:pPr>
    </w:p>
    <w:p w14:paraId="104883B2" w14:textId="77777777" w:rsidR="008C543F" w:rsidRPr="00463D61" w:rsidRDefault="008C543F">
      <w:pPr>
        <w:rPr>
          <w:lang w:val="fr-FR"/>
        </w:rPr>
      </w:pPr>
    </w:p>
    <w:p w14:paraId="48F0F963" w14:textId="77777777" w:rsidR="008C543F" w:rsidRPr="00463D61" w:rsidRDefault="008C543F">
      <w:pPr>
        <w:rPr>
          <w:lang w:val="fr-FR"/>
        </w:rPr>
      </w:pPr>
    </w:p>
    <w:p w14:paraId="5F9C2DDE" w14:textId="77777777" w:rsidR="008C543F" w:rsidRPr="00463D61" w:rsidRDefault="008C543F">
      <w:pPr>
        <w:rPr>
          <w:lang w:val="fr-FR"/>
        </w:rPr>
      </w:pPr>
    </w:p>
    <w:p w14:paraId="059894DD" w14:textId="77777777" w:rsidR="008C543F" w:rsidRPr="00463D61" w:rsidRDefault="008C543F">
      <w:pPr>
        <w:rPr>
          <w:lang w:val="fr-FR"/>
        </w:rPr>
      </w:pPr>
    </w:p>
    <w:p w14:paraId="49939563" w14:textId="77777777" w:rsidR="000C1883" w:rsidRPr="00463D61" w:rsidRDefault="000C1883">
      <w:pPr>
        <w:rPr>
          <w:lang w:val="fr-FR"/>
        </w:rPr>
      </w:pPr>
    </w:p>
    <w:p w14:paraId="3DD6CC29" w14:textId="77777777" w:rsidR="000C1883" w:rsidRPr="00463D61" w:rsidRDefault="000C1883">
      <w:pPr>
        <w:rPr>
          <w:lang w:val="fr-FR"/>
        </w:rPr>
      </w:pPr>
    </w:p>
    <w:p w14:paraId="74630886" w14:textId="77777777" w:rsidR="008C543F" w:rsidRPr="00463D61" w:rsidRDefault="008C543F">
      <w:pPr>
        <w:rPr>
          <w:lang w:val="fr-FR"/>
        </w:rPr>
      </w:pPr>
    </w:p>
    <w:p w14:paraId="164AEF66" w14:textId="77777777" w:rsidR="008C543F" w:rsidRPr="00463D61" w:rsidRDefault="008C543F">
      <w:pPr>
        <w:rPr>
          <w:lang w:val="fr-FR"/>
        </w:rPr>
      </w:pPr>
    </w:p>
    <w:p w14:paraId="53CED320" w14:textId="77777777" w:rsidR="008C543F" w:rsidRPr="00463D61" w:rsidRDefault="008C543F">
      <w:pPr>
        <w:rPr>
          <w:lang w:val="fr-FR"/>
        </w:rPr>
      </w:pPr>
    </w:p>
    <w:p w14:paraId="40865FDF" w14:textId="77777777" w:rsidR="008C543F" w:rsidRPr="00463D61" w:rsidRDefault="008C543F">
      <w:pPr>
        <w:rPr>
          <w:lang w:val="fr-FR"/>
        </w:rPr>
      </w:pPr>
    </w:p>
    <w:p w14:paraId="7E18C167" w14:textId="77777777" w:rsidR="008C543F" w:rsidRPr="00463D61" w:rsidRDefault="008C543F">
      <w:pPr>
        <w:rPr>
          <w:b/>
          <w:sz w:val="36"/>
          <w:szCs w:val="36"/>
          <w:lang w:val="fr-FR"/>
        </w:rPr>
        <w:sectPr w:rsidR="008C543F" w:rsidRPr="00463D61" w:rsidSect="00210A29">
          <w:headerReference w:type="even" r:id="rId12"/>
          <w:headerReference w:type="default" r:id="rId13"/>
          <w:footerReference w:type="default" r:id="rId14"/>
          <w:headerReference w:type="first" r:id="rId15"/>
          <w:footnotePr>
            <w:pos w:val="beneathText"/>
          </w:footnotePr>
          <w:pgSz w:w="11905" w:h="16837"/>
          <w:pgMar w:top="1134" w:right="1134" w:bottom="1701" w:left="1134" w:header="708" w:footer="708" w:gutter="0"/>
          <w:cols w:space="708"/>
          <w:docGrid w:linePitch="360"/>
        </w:sectPr>
      </w:pPr>
    </w:p>
    <w:p w14:paraId="16C092FE" w14:textId="77777777" w:rsidR="00827D1D" w:rsidRPr="00463D61" w:rsidRDefault="00827D1D" w:rsidP="008E21A6">
      <w:pPr>
        <w:spacing w:before="240" w:after="480"/>
        <w:rPr>
          <w:lang w:val="fr-FR"/>
        </w:rPr>
      </w:pPr>
    </w:p>
    <w:p w14:paraId="74D3D670" w14:textId="77777777" w:rsidR="00827D1D" w:rsidRPr="00463D61" w:rsidRDefault="00827D1D" w:rsidP="00827D1D">
      <w:pPr>
        <w:rPr>
          <w:lang w:val="fr-FR"/>
        </w:rPr>
      </w:pPr>
    </w:p>
    <w:p w14:paraId="7DD6816B" w14:textId="77777777" w:rsidR="00827D1D" w:rsidRPr="00463D61" w:rsidRDefault="00827D1D" w:rsidP="00827D1D">
      <w:pPr>
        <w:rPr>
          <w:lang w:val="fr-FR"/>
        </w:rPr>
      </w:pPr>
    </w:p>
    <w:p w14:paraId="292FD418" w14:textId="77777777" w:rsidR="00827D1D" w:rsidRPr="00463D61" w:rsidRDefault="00827D1D" w:rsidP="00827D1D">
      <w:pPr>
        <w:tabs>
          <w:tab w:val="left" w:pos="8085"/>
        </w:tabs>
        <w:spacing w:before="240" w:after="480"/>
        <w:rPr>
          <w:lang w:val="fr-FR"/>
        </w:rPr>
      </w:pPr>
      <w:r w:rsidRPr="00463D61">
        <w:rPr>
          <w:lang w:val="fr-FR"/>
        </w:rPr>
        <w:lastRenderedPageBreak/>
        <w:tab/>
      </w:r>
    </w:p>
    <w:p w14:paraId="2AE857B0" w14:textId="77777777" w:rsidR="008E21A6" w:rsidRPr="00463D61" w:rsidRDefault="008C543F" w:rsidP="008E21A6">
      <w:pPr>
        <w:spacing w:before="240" w:after="480"/>
        <w:rPr>
          <w:b/>
          <w:sz w:val="36"/>
          <w:szCs w:val="36"/>
        </w:rPr>
      </w:pPr>
      <w:r w:rsidRPr="00463D61">
        <w:rPr>
          <w:lang w:val="fr-FR"/>
        </w:rPr>
        <w:br w:type="page"/>
      </w:r>
      <w:r w:rsidR="008E21A6" w:rsidRPr="00463D61">
        <w:rPr>
          <w:b/>
          <w:sz w:val="36"/>
          <w:szCs w:val="36"/>
        </w:rPr>
        <w:lastRenderedPageBreak/>
        <w:t>Versionering</w:t>
      </w:r>
    </w:p>
    <w:tbl>
      <w:tblPr>
        <w:tblW w:w="988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418"/>
        <w:gridCol w:w="5915"/>
      </w:tblGrid>
      <w:tr w:rsidR="008E21A6" w:rsidRPr="00463D61" w14:paraId="2D410DF0" w14:textId="77777777">
        <w:tc>
          <w:tcPr>
            <w:tcW w:w="1134" w:type="dxa"/>
          </w:tcPr>
          <w:p w14:paraId="2E78D2E8" w14:textId="77777777" w:rsidR="008E21A6" w:rsidRPr="00463D61" w:rsidRDefault="008E21A6" w:rsidP="00E65045">
            <w:pPr>
              <w:snapToGrid w:val="0"/>
              <w:spacing w:after="120"/>
              <w:rPr>
                <w:b/>
              </w:rPr>
            </w:pPr>
            <w:r w:rsidRPr="00463D61">
              <w:rPr>
                <w:b/>
              </w:rPr>
              <w:t>Version</w:t>
            </w:r>
          </w:p>
        </w:tc>
        <w:tc>
          <w:tcPr>
            <w:tcW w:w="1418" w:type="dxa"/>
          </w:tcPr>
          <w:p w14:paraId="6C3FCB32" w14:textId="77777777" w:rsidR="008E21A6" w:rsidRPr="00463D61" w:rsidRDefault="008E21A6" w:rsidP="00E65045">
            <w:pPr>
              <w:snapToGrid w:val="0"/>
              <w:spacing w:after="120"/>
              <w:rPr>
                <w:b/>
              </w:rPr>
            </w:pPr>
            <w:r w:rsidRPr="00463D61">
              <w:rPr>
                <w:b/>
              </w:rPr>
              <w:t>Dato</w:t>
            </w:r>
          </w:p>
        </w:tc>
        <w:tc>
          <w:tcPr>
            <w:tcW w:w="1418" w:type="dxa"/>
          </w:tcPr>
          <w:p w14:paraId="666330DA" w14:textId="77777777" w:rsidR="008E21A6" w:rsidRPr="00463D61" w:rsidRDefault="008E21A6" w:rsidP="00E65045">
            <w:pPr>
              <w:snapToGrid w:val="0"/>
              <w:spacing w:after="120"/>
              <w:rPr>
                <w:b/>
              </w:rPr>
            </w:pPr>
            <w:r w:rsidRPr="00463D61">
              <w:rPr>
                <w:b/>
              </w:rPr>
              <w:t>Forfatter</w:t>
            </w:r>
          </w:p>
        </w:tc>
        <w:tc>
          <w:tcPr>
            <w:tcW w:w="5915" w:type="dxa"/>
          </w:tcPr>
          <w:p w14:paraId="0656066C" w14:textId="77777777" w:rsidR="008E21A6" w:rsidRPr="00463D61" w:rsidRDefault="008E21A6" w:rsidP="00E65045">
            <w:pPr>
              <w:snapToGrid w:val="0"/>
              <w:spacing w:after="120"/>
              <w:rPr>
                <w:b/>
              </w:rPr>
            </w:pPr>
            <w:r w:rsidRPr="00463D61">
              <w:rPr>
                <w:b/>
              </w:rPr>
              <w:t>Ændring</w:t>
            </w:r>
          </w:p>
        </w:tc>
      </w:tr>
      <w:tr w:rsidR="008E21A6" w:rsidRPr="00463D61" w14:paraId="25CD49D5" w14:textId="77777777">
        <w:tc>
          <w:tcPr>
            <w:tcW w:w="1134" w:type="dxa"/>
          </w:tcPr>
          <w:p w14:paraId="33C08C93" w14:textId="77777777" w:rsidR="008E21A6" w:rsidRPr="00463D61" w:rsidRDefault="00F45B75" w:rsidP="00E65045">
            <w:pPr>
              <w:snapToGrid w:val="0"/>
              <w:spacing w:after="120"/>
            </w:pPr>
            <w:r>
              <w:t>1</w:t>
            </w:r>
          </w:p>
        </w:tc>
        <w:tc>
          <w:tcPr>
            <w:tcW w:w="1418" w:type="dxa"/>
          </w:tcPr>
          <w:p w14:paraId="7CDDBBD0" w14:textId="77777777" w:rsidR="008E21A6" w:rsidRPr="00463D61" w:rsidRDefault="00F45B75" w:rsidP="00F45B75">
            <w:pPr>
              <w:snapToGrid w:val="0"/>
              <w:spacing w:after="120"/>
            </w:pPr>
            <w:r>
              <w:t>2014</w:t>
            </w:r>
            <w:r w:rsidR="008E21A6" w:rsidRPr="00463D61">
              <w:t>-0</w:t>
            </w:r>
            <w:r>
              <w:t>3</w:t>
            </w:r>
            <w:r w:rsidR="008E21A6" w:rsidRPr="00463D61">
              <w:t>-</w:t>
            </w:r>
            <w:r>
              <w:t>05</w:t>
            </w:r>
          </w:p>
        </w:tc>
        <w:tc>
          <w:tcPr>
            <w:tcW w:w="1418" w:type="dxa"/>
          </w:tcPr>
          <w:p w14:paraId="617B27A7" w14:textId="77777777" w:rsidR="008E21A6" w:rsidRPr="00463D61" w:rsidRDefault="00F45B75" w:rsidP="00E65045">
            <w:pPr>
              <w:snapToGrid w:val="0"/>
              <w:spacing w:after="120"/>
            </w:pPr>
            <w:r>
              <w:t>AKS</w:t>
            </w:r>
          </w:p>
        </w:tc>
        <w:tc>
          <w:tcPr>
            <w:tcW w:w="5915" w:type="dxa"/>
          </w:tcPr>
          <w:p w14:paraId="4CAD0CB5" w14:textId="77777777" w:rsidR="008E21A6" w:rsidRPr="00463D61" w:rsidRDefault="008E21A6" w:rsidP="00E65045">
            <w:pPr>
              <w:snapToGrid w:val="0"/>
              <w:spacing w:after="120"/>
            </w:pPr>
          </w:p>
        </w:tc>
      </w:tr>
      <w:tr w:rsidR="008E21A6" w:rsidRPr="00463D61" w14:paraId="05E8CA6B" w14:textId="77777777">
        <w:tc>
          <w:tcPr>
            <w:tcW w:w="1134" w:type="dxa"/>
          </w:tcPr>
          <w:p w14:paraId="4F962E32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4F770862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248977BD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5915" w:type="dxa"/>
          </w:tcPr>
          <w:p w14:paraId="48C342DC" w14:textId="77777777" w:rsidR="008E21A6" w:rsidRPr="00463D61" w:rsidRDefault="008E21A6" w:rsidP="00E65045">
            <w:pPr>
              <w:snapToGrid w:val="0"/>
              <w:spacing w:after="120"/>
            </w:pPr>
          </w:p>
        </w:tc>
      </w:tr>
      <w:tr w:rsidR="008E21A6" w:rsidRPr="00463D61" w14:paraId="35E2D7F5" w14:textId="77777777">
        <w:tc>
          <w:tcPr>
            <w:tcW w:w="1134" w:type="dxa"/>
          </w:tcPr>
          <w:p w14:paraId="4EAA0BD7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6C950DF2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2D44EAC3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5915" w:type="dxa"/>
          </w:tcPr>
          <w:p w14:paraId="47EEF968" w14:textId="77777777" w:rsidR="008E21A6" w:rsidRPr="00463D61" w:rsidRDefault="008E21A6" w:rsidP="00E65045">
            <w:pPr>
              <w:snapToGrid w:val="0"/>
              <w:spacing w:after="120"/>
            </w:pPr>
          </w:p>
        </w:tc>
      </w:tr>
      <w:tr w:rsidR="008E21A6" w:rsidRPr="00463D61" w14:paraId="57DE3504" w14:textId="77777777">
        <w:tc>
          <w:tcPr>
            <w:tcW w:w="1134" w:type="dxa"/>
          </w:tcPr>
          <w:p w14:paraId="5A83AF4A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08E88932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5BE3F870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5915" w:type="dxa"/>
          </w:tcPr>
          <w:p w14:paraId="53BEC025" w14:textId="77777777" w:rsidR="008E21A6" w:rsidRPr="00463D61" w:rsidRDefault="008E21A6" w:rsidP="00E65045">
            <w:pPr>
              <w:snapToGrid w:val="0"/>
              <w:spacing w:after="120"/>
            </w:pPr>
          </w:p>
        </w:tc>
      </w:tr>
      <w:tr w:rsidR="008E21A6" w:rsidRPr="00463D61" w14:paraId="5FAA854E" w14:textId="77777777">
        <w:tc>
          <w:tcPr>
            <w:tcW w:w="1134" w:type="dxa"/>
          </w:tcPr>
          <w:p w14:paraId="02A4B1AC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0340D773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1418" w:type="dxa"/>
          </w:tcPr>
          <w:p w14:paraId="69960096" w14:textId="77777777" w:rsidR="008E21A6" w:rsidRPr="00463D61" w:rsidRDefault="008E21A6" w:rsidP="00E65045">
            <w:pPr>
              <w:snapToGrid w:val="0"/>
              <w:spacing w:after="120"/>
            </w:pPr>
          </w:p>
        </w:tc>
        <w:tc>
          <w:tcPr>
            <w:tcW w:w="5915" w:type="dxa"/>
          </w:tcPr>
          <w:p w14:paraId="3AA178F8" w14:textId="77777777" w:rsidR="008E21A6" w:rsidRPr="00463D61" w:rsidRDefault="008E21A6" w:rsidP="00E65045">
            <w:pPr>
              <w:snapToGrid w:val="0"/>
              <w:spacing w:after="120"/>
            </w:pPr>
          </w:p>
        </w:tc>
      </w:tr>
    </w:tbl>
    <w:p w14:paraId="2BC8D88E" w14:textId="77777777" w:rsidR="008E21A6" w:rsidRPr="00463D61" w:rsidRDefault="008E21A6" w:rsidP="00C32306">
      <w:pPr>
        <w:spacing w:before="240" w:after="480"/>
        <w:rPr>
          <w:b/>
          <w:sz w:val="36"/>
          <w:szCs w:val="36"/>
        </w:rPr>
      </w:pPr>
    </w:p>
    <w:p w14:paraId="5328838C" w14:textId="77777777" w:rsidR="005C519E" w:rsidRPr="00463D61" w:rsidRDefault="008E21A6" w:rsidP="00C32306">
      <w:pPr>
        <w:spacing w:before="240" w:after="480"/>
        <w:rPr>
          <w:b/>
          <w:sz w:val="36"/>
          <w:szCs w:val="36"/>
          <w:lang w:val="en-US"/>
        </w:rPr>
      </w:pPr>
      <w:r w:rsidRPr="00463D61">
        <w:rPr>
          <w:b/>
          <w:sz w:val="36"/>
          <w:szCs w:val="36"/>
          <w:lang w:val="en-US"/>
        </w:rPr>
        <w:br w:type="page"/>
      </w:r>
      <w:r w:rsidR="00190B1C">
        <w:rPr>
          <w:b/>
          <w:sz w:val="36"/>
          <w:szCs w:val="36"/>
          <w:lang w:val="en-US"/>
        </w:rPr>
        <w:lastRenderedPageBreak/>
        <w:t>Indhold</w:t>
      </w:r>
    </w:p>
    <w:p w14:paraId="72D84B53" w14:textId="77777777" w:rsidR="000E0C5C" w:rsidRDefault="008C543F">
      <w:pPr>
        <w:pStyle w:val="Indholdsfortegnelse1"/>
        <w:tabs>
          <w:tab w:val="left" w:pos="375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463D61">
        <w:rPr>
          <w:b/>
        </w:rPr>
        <w:fldChar w:fldCharType="begin"/>
      </w:r>
      <w:r w:rsidRPr="00463D61">
        <w:rPr>
          <w:b/>
          <w:lang w:val="en-US"/>
        </w:rPr>
        <w:instrText xml:space="preserve"> TOC \o "1-2" \u </w:instrText>
      </w:r>
      <w:r w:rsidRPr="00463D61">
        <w:rPr>
          <w:b/>
        </w:rPr>
        <w:fldChar w:fldCharType="separate"/>
      </w:r>
      <w:r w:rsidR="000E0C5C" w:rsidRPr="000D2096">
        <w:rPr>
          <w:rFonts w:ascii="Eurostile" w:hAnsi="Eurostile"/>
          <w:noProof/>
        </w:rPr>
        <w:t>1</w:t>
      </w:r>
      <w:r w:rsidR="000E0C5C"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="000E0C5C">
        <w:rPr>
          <w:noProof/>
        </w:rPr>
        <w:t>Formål</w:t>
      </w:r>
      <w:r w:rsidR="000E0C5C">
        <w:rPr>
          <w:noProof/>
        </w:rPr>
        <w:tab/>
      </w:r>
      <w:r w:rsidR="000E0C5C">
        <w:rPr>
          <w:noProof/>
        </w:rPr>
        <w:fldChar w:fldCharType="begin"/>
      </w:r>
      <w:r w:rsidR="000E0C5C">
        <w:rPr>
          <w:noProof/>
        </w:rPr>
        <w:instrText xml:space="preserve"> PAGEREF _Toc255636146 \h </w:instrText>
      </w:r>
      <w:r w:rsidR="000E0C5C">
        <w:rPr>
          <w:noProof/>
        </w:rPr>
      </w:r>
      <w:r w:rsidR="000E0C5C">
        <w:rPr>
          <w:noProof/>
        </w:rPr>
        <w:fldChar w:fldCharType="separate"/>
      </w:r>
      <w:r w:rsidR="000E0C5C">
        <w:rPr>
          <w:noProof/>
        </w:rPr>
        <w:t>5</w:t>
      </w:r>
      <w:r w:rsidR="000E0C5C">
        <w:rPr>
          <w:noProof/>
        </w:rPr>
        <w:fldChar w:fldCharType="end"/>
      </w:r>
    </w:p>
    <w:p w14:paraId="6ECEB5DF" w14:textId="77777777" w:rsidR="000E0C5C" w:rsidRDefault="000E0C5C">
      <w:pPr>
        <w:pStyle w:val="Indholdsfortegnelse1"/>
        <w:tabs>
          <w:tab w:val="left" w:pos="375"/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0D2096">
        <w:rPr>
          <w:rFonts w:ascii="Eurostile" w:hAnsi="Eurostile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Gennemførsel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_Toc255636147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0FBA50" w14:textId="77777777" w:rsidR="008C543F" w:rsidRPr="00463D61" w:rsidRDefault="008C543F" w:rsidP="005C519E">
      <w:pPr>
        <w:tabs>
          <w:tab w:val="num" w:pos="0"/>
        </w:tabs>
        <w:ind w:left="284"/>
        <w:sectPr w:rsidR="008C543F" w:rsidRPr="00463D61" w:rsidSect="00210A29">
          <w:headerReference w:type="even" r:id="rId16"/>
          <w:headerReference w:type="default" r:id="rId17"/>
          <w:footerReference w:type="default" r:id="rId18"/>
          <w:headerReference w:type="first" r:id="rId19"/>
          <w:footnotePr>
            <w:pos w:val="beneathText"/>
          </w:footnotePr>
          <w:type w:val="continuous"/>
          <w:pgSz w:w="11905" w:h="16837"/>
          <w:pgMar w:top="1134" w:right="1134" w:bottom="1701" w:left="1134" w:header="708" w:footer="709" w:gutter="0"/>
          <w:cols w:space="708"/>
          <w:docGrid w:linePitch="360"/>
        </w:sectPr>
      </w:pPr>
      <w:r w:rsidRPr="00463D61">
        <w:fldChar w:fldCharType="end"/>
      </w:r>
    </w:p>
    <w:p w14:paraId="756B46A8" w14:textId="6652A579" w:rsidR="00345EBC" w:rsidRPr="00463D61" w:rsidRDefault="00EF2B98" w:rsidP="00345EBC">
      <w:pPr>
        <w:pStyle w:val="Overskrift1"/>
      </w:pPr>
      <w:bookmarkStart w:id="0" w:name="_toc198"/>
      <w:bookmarkStart w:id="1" w:name="_toc203"/>
      <w:bookmarkStart w:id="2" w:name="_Toc255636146"/>
      <w:bookmarkEnd w:id="0"/>
      <w:bookmarkEnd w:id="1"/>
      <w:r>
        <w:lastRenderedPageBreak/>
        <w:t>Formål</w:t>
      </w:r>
      <w:bookmarkEnd w:id="2"/>
    </w:p>
    <w:p w14:paraId="2F8292B1" w14:textId="75DE4E5A" w:rsidR="001276C2" w:rsidRDefault="00EF2B98" w:rsidP="001276C2">
      <w:r>
        <w:t>Følgende er løsningsbeskrivelsen til at omdanne eksisterende data fra MINIPAS-databasen til et format, der kan importeres af den nuværende LPR-importer.</w:t>
      </w:r>
      <w:r w:rsidR="00C95A09">
        <w:t xml:space="preserve"> Se eksisterende løsningsbeskrivelsen </w:t>
      </w:r>
      <w:r w:rsidR="00C95A09" w:rsidRPr="00C95A09">
        <w:t>http://teamsite.ssi.dk/haiba/Delte dokumenter/Loesningsbeskrivelse-HAIBA-2.0_v1.0.1.docx</w:t>
      </w:r>
      <w:r w:rsidR="00C95A09">
        <w:t>.</w:t>
      </w:r>
    </w:p>
    <w:p w14:paraId="53113B79" w14:textId="77777777" w:rsidR="00C95A09" w:rsidRDefault="00C95A09" w:rsidP="001276C2"/>
    <w:p w14:paraId="7CCADCB7" w14:textId="36B1EF00" w:rsidR="00EF2B98" w:rsidRDefault="00EF2B98" w:rsidP="001276C2">
      <w:r>
        <w:t>Implementationen skal understøtte, at:</w:t>
      </w:r>
    </w:p>
    <w:p w14:paraId="711F9521" w14:textId="19ECC571" w:rsidR="00EF2B98" w:rsidRDefault="00EF2B98" w:rsidP="00EF2B98">
      <w:pPr>
        <w:pStyle w:val="Listeafsnit"/>
        <w:numPr>
          <w:ilvl w:val="0"/>
          <w:numId w:val="44"/>
        </w:numPr>
      </w:pPr>
      <w:r>
        <w:t>MINIPAS_UGL kan udskiftes med MINIPAS (daglige opdateringer) via konfiguration</w:t>
      </w:r>
    </w:p>
    <w:p w14:paraId="2200F612" w14:textId="77777777" w:rsidR="00EF2B98" w:rsidRDefault="00EF2B98" w:rsidP="00EF2B98">
      <w:pPr>
        <w:pStyle w:val="Listeafsnit"/>
      </w:pPr>
    </w:p>
    <w:p w14:paraId="7D017209" w14:textId="44998DE5" w:rsidR="00EF2B98" w:rsidRDefault="00EF2B98" w:rsidP="001276C2">
      <w:r>
        <w:t>Det antages, at</w:t>
      </w:r>
    </w:p>
    <w:p w14:paraId="56A9A130" w14:textId="5CC9E97B" w:rsidR="00EF2B98" w:rsidRDefault="00EF2B98" w:rsidP="00EF2B98">
      <w:pPr>
        <w:pStyle w:val="Listeafsnit"/>
        <w:numPr>
          <w:ilvl w:val="0"/>
          <w:numId w:val="44"/>
        </w:numPr>
      </w:pPr>
      <w:r>
        <w:t>T_MINIPAS_UGL_STATUS(/T_MINIPAS_STATUS) kan bruges til at synkronisere starttidspunktet for konverteringen. Tabellen indeholder start- og sluttidspunkt for populeringen af kildetabellerne, som konverteringen gør brug af. Hvis sluttidspunktet ikke er sat for den seneste populering, vil konverteringen ikke starte.</w:t>
      </w:r>
    </w:p>
    <w:p w14:paraId="59D8FB26" w14:textId="24417FAD" w:rsidR="00B573CC" w:rsidRDefault="00EF2B98" w:rsidP="004E4E1E">
      <w:pPr>
        <w:pStyle w:val="Listeafsnit"/>
        <w:numPr>
          <w:ilvl w:val="0"/>
          <w:numId w:val="44"/>
        </w:numPr>
      </w:pPr>
      <w:r>
        <w:t>Der konverteres data 5 år tilbage i tid (svarende til tabeller for inde</w:t>
      </w:r>
      <w:r w:rsidR="00B573CC">
        <w:t>værende år samt de seneste 4 år)</w:t>
      </w:r>
    </w:p>
    <w:p w14:paraId="3F426D4A" w14:textId="6B4CCF0D" w:rsidR="00345EBC" w:rsidRPr="00463D61" w:rsidRDefault="00EF2B98" w:rsidP="00EF2B98">
      <w:pPr>
        <w:pStyle w:val="Overskrift1"/>
      </w:pPr>
      <w:bookmarkStart w:id="3" w:name="_Toc255636147"/>
      <w:r>
        <w:lastRenderedPageBreak/>
        <w:t>Gennemførsel</w:t>
      </w:r>
      <w:bookmarkEnd w:id="3"/>
    </w:p>
    <w:p w14:paraId="0C690629" w14:textId="076B491F" w:rsidR="00EF2B98" w:rsidRDefault="00EF2B98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Minipas-tabellerne</w:t>
      </w:r>
      <w:r w:rsidR="00685570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består af tabellerne T_ADM20XX, T_DIAG20XX, T_</w:t>
      </w:r>
      <w:r w:rsidR="00685570" w:rsidRPr="00EF2B98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SKSUBE20XX</w:t>
      </w:r>
      <w:r w:rsidR="00685570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samt T_SKSOPR20XX</w:t>
      </w:r>
      <w:r w:rsidR="00785851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, hvor XX er sidste del af årstal efter år 2000.</w:t>
      </w:r>
    </w:p>
    <w:p w14:paraId="10E9EA01" w14:textId="061EB2D8" w:rsidR="004E4E1E" w:rsidRDefault="004E4E1E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Disse tabeller skal konverteres til de eksisterende format T_ADM og T_KODER, hvor T_KODER samler indlæggelsesdata for T_DIAG20XX, T_</w:t>
      </w:r>
      <w:r w:rsidRPr="00EF2B98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SKSUBE20XX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og T_SKSOPR20XX.</w:t>
      </w:r>
    </w:p>
    <w:p w14:paraId="602D0C20" w14:textId="77777777" w:rsidR="00685570" w:rsidRDefault="00685570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</w:p>
    <w:p w14:paraId="7249312F" w14:textId="61EC64C6" w:rsidR="004E4E1E" w:rsidRDefault="004E4E1E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Desuden </w:t>
      </w:r>
      <w:r w:rsidR="00675EA7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findes Minipas-tabellen T_MINIPAS_UGL_STATUS (/T_MINIPAS_STATUS for daglig opdatering), der kan fortælle, om nuværende populering af minipas-tabellerne er i gang og at en konvertering derfor ikke skal starte.</w:t>
      </w:r>
    </w:p>
    <w:p w14:paraId="25183262" w14:textId="77777777" w:rsidR="00A46695" w:rsidRDefault="00A46695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</w:p>
    <w:p w14:paraId="2C518D9A" w14:textId="4621C8F1" w:rsidR="00A46695" w:rsidRDefault="00A46695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For at kunne opdage nye, ændrede og slettede rækker i minipas-tabellerne, oprettes støttetabellen T_MINIPAS_SYNC, der </w:t>
      </w:r>
      <w:r w:rsidR="00B35A64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ved hvert gennemløb af minipas-tabellerne husker IDNUMMER, SKEMAOPDAT og kildetabellens navn fra T_ADM20XX.</w:t>
      </w:r>
    </w:p>
    <w:p w14:paraId="0B29146F" w14:textId="77777777" w:rsidR="00496A4F" w:rsidRDefault="00496A4F" w:rsidP="00496A4F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Desuden oprettes </w:t>
      </w:r>
      <w:r w:rsidRPr="00EF2B98">
        <w:rPr>
          <w:rFonts w:ascii="Arial" w:hAnsi="Arial" w:cs="Arial"/>
          <w:color w:val="000000"/>
          <w:sz w:val="24"/>
          <w:lang w:eastAsia="da-DK"/>
        </w:rPr>
        <w:t>minipas-udgave</w:t>
      </w:r>
      <w:r>
        <w:rPr>
          <w:rFonts w:ascii="Arial" w:hAnsi="Arial" w:cs="Arial"/>
          <w:color w:val="000000"/>
          <w:sz w:val="24"/>
          <w:lang w:eastAsia="da-DK"/>
        </w:rPr>
        <w:t>r</w:t>
      </w:r>
      <w:r w:rsidRPr="00EF2B98">
        <w:rPr>
          <w:rFonts w:ascii="Arial" w:hAnsi="Arial" w:cs="Arial"/>
          <w:color w:val="000000"/>
          <w:sz w:val="24"/>
          <w:lang w:eastAsia="da-DK"/>
        </w:rPr>
        <w:t xml:space="preserve"> af T_ADM, T_KODER, T_LOG_SYNC og T_LOG_SYNC_HISTORY til </w:t>
      </w:r>
      <w:r>
        <w:rPr>
          <w:rFonts w:ascii="Arial" w:hAnsi="Arial" w:cs="Arial"/>
          <w:color w:val="000000"/>
          <w:sz w:val="24"/>
          <w:lang w:eastAsia="da-DK"/>
        </w:rPr>
        <w:t>den senere LPR-import</w:t>
      </w:r>
    </w:p>
    <w:p w14:paraId="0ADE3F25" w14:textId="77777777" w:rsidR="00496A4F" w:rsidRDefault="00496A4F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</w:p>
    <w:p w14:paraId="45E8CD9C" w14:textId="77777777" w:rsidR="00496A4F" w:rsidRDefault="00B35A64" w:rsidP="00EF2B98">
      <w:p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Hvis </w:t>
      </w:r>
      <w:r w:rsidR="007229FE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der ved gennemløb </w:t>
      </w:r>
      <w:r w:rsidR="00496A4F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af minipas-tabellerne </w:t>
      </w:r>
      <w:r w:rsidR="007229FE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findes rækker med </w:t>
      </w:r>
    </w:p>
    <w:p w14:paraId="0C47B0EE" w14:textId="01CD2FEA" w:rsidR="00B35A64" w:rsidRPr="00496A4F" w:rsidRDefault="00496A4F" w:rsidP="00496A4F">
      <w:pPr>
        <w:pStyle w:val="Listeafsnit"/>
        <w:numPr>
          <w:ilvl w:val="0"/>
          <w:numId w:val="44"/>
        </w:num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 w:rsidRPr="00496A4F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ukendte </w:t>
      </w:r>
      <w:r w:rsidR="007229FE" w:rsidRPr="00496A4F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IDNUMMER, oprettes</w:t>
      </w:r>
      <w:r w:rsidRPr="00496A4F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disse rækker tilsvarende i T_ADM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og al relevant information fra T_DIAG20XX,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T_</w:t>
      </w:r>
      <w:r w:rsidRPr="00EF2B98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SKSUBE20XX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og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T_SKSOPR20XX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skrives til T_KODER</w:t>
      </w:r>
    </w:p>
    <w:p w14:paraId="036E4E36" w14:textId="6ADB0BA0" w:rsidR="00496A4F" w:rsidRDefault="00496A4F" w:rsidP="00496A4F">
      <w:pPr>
        <w:pStyle w:val="Listeafsnit"/>
        <w:numPr>
          <w:ilvl w:val="0"/>
          <w:numId w:val="44"/>
        </w:num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ændret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SKEMAOPDAT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, slettes feltet T_IMPORTDTO fra den tilsvarende række i T_ADM og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al relevant information fra T_DIAG20XX, T_</w:t>
      </w:r>
      <w:r w:rsidRPr="00EF2B98"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SKSUBE20XX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 og T_SKSOPR20XX 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gen</w:t>
      </w: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>skrives til T_KODER</w:t>
      </w:r>
    </w:p>
    <w:p w14:paraId="7059E385" w14:textId="270B41CA" w:rsidR="00496A4F" w:rsidRPr="00496A4F" w:rsidRDefault="00496A4F" w:rsidP="00496A4F">
      <w:pPr>
        <w:pStyle w:val="Listeafsnit"/>
        <w:numPr>
          <w:ilvl w:val="0"/>
          <w:numId w:val="44"/>
        </w:numPr>
        <w:suppressAutoHyphens w:val="0"/>
        <w:rPr>
          <w:rFonts w:ascii="Arial" w:hAnsi="Arial" w:cs="Arial"/>
          <w:color w:val="000000"/>
          <w:sz w:val="24"/>
          <w:shd w:val="clear" w:color="auto" w:fill="FFFFFF"/>
          <w:lang w:eastAsia="da-DK"/>
        </w:rPr>
      </w:pPr>
      <w:r>
        <w:rPr>
          <w:rFonts w:ascii="Arial" w:hAnsi="Arial" w:cs="Arial"/>
          <w:color w:val="000000"/>
          <w:sz w:val="24"/>
          <w:shd w:val="clear" w:color="auto" w:fill="FFFFFF"/>
          <w:lang w:eastAsia="da-DK"/>
        </w:rPr>
        <w:t xml:space="preserve">manglende IDNUMMER, </w:t>
      </w:r>
      <w:r w:rsidRPr="00EF2B98">
        <w:rPr>
          <w:rFonts w:ascii="Arial" w:hAnsi="Arial" w:cs="Arial"/>
          <w:color w:val="000000"/>
          <w:sz w:val="24"/>
          <w:lang w:eastAsia="da-DK"/>
        </w:rPr>
        <w:t>tilføjes en række til T_LOG_SYNC_HISTORY med C_ACTION_TYPE=DELETE</w:t>
      </w:r>
    </w:p>
    <w:p w14:paraId="2B8253AB" w14:textId="6325B769" w:rsidR="00EF2B98" w:rsidRDefault="00496A4F" w:rsidP="00EF2B98">
      <w:pPr>
        <w:shd w:val="clear" w:color="auto" w:fill="FFFFFF"/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4"/>
          <w:lang w:eastAsia="da-DK"/>
        </w:rPr>
      </w:pPr>
      <w:r>
        <w:rPr>
          <w:rFonts w:ascii="Arial" w:hAnsi="Arial" w:cs="Arial"/>
          <w:color w:val="000000"/>
          <w:sz w:val="24"/>
          <w:lang w:eastAsia="da-DK"/>
        </w:rPr>
        <w:t>F</w:t>
      </w:r>
      <w:r w:rsidR="00EF2B98" w:rsidRPr="00EF2B98">
        <w:rPr>
          <w:rFonts w:ascii="Arial" w:hAnsi="Arial" w:cs="Arial"/>
          <w:color w:val="000000"/>
          <w:sz w:val="24"/>
          <w:lang w:eastAsia="da-DK"/>
        </w:rPr>
        <w:t>or hver kørsel vil T_LOG_SYNC blive opdateret, så manglende slut-tidspunkt kan bruges til at teste, om den almindelige lpr-import kan starte</w:t>
      </w:r>
      <w:r>
        <w:rPr>
          <w:rFonts w:ascii="Arial" w:hAnsi="Arial" w:cs="Arial"/>
          <w:color w:val="000000"/>
          <w:sz w:val="24"/>
          <w:lang w:eastAsia="da-DK"/>
        </w:rPr>
        <w:t>.</w:t>
      </w:r>
    </w:p>
    <w:p w14:paraId="6E86571C" w14:textId="31C8D4F9" w:rsidR="00F23304" w:rsidRPr="00EF2B98" w:rsidRDefault="00F23304" w:rsidP="00EF2B98">
      <w:pPr>
        <w:shd w:val="clear" w:color="auto" w:fill="FFFFFF"/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4"/>
          <w:lang w:eastAsia="da-DK"/>
        </w:rPr>
      </w:pPr>
      <w:r>
        <w:rPr>
          <w:rFonts w:ascii="Arial" w:hAnsi="Arial" w:cs="Arial"/>
          <w:color w:val="000000"/>
          <w:sz w:val="24"/>
          <w:lang w:eastAsia="da-DK"/>
        </w:rPr>
        <w:t>Hvis der ved årsskifte er minipas-tabeller, der ikke længere gennemløbes (fordi de er mere end 5 år gamle), vil tilsvarende information blive slettet fra T_ADM, T_KODER samt T_LOG_SYNC_HISTORY</w:t>
      </w:r>
      <w:bookmarkStart w:id="4" w:name="_GoBack"/>
      <w:bookmarkEnd w:id="4"/>
    </w:p>
    <w:sectPr w:rsidR="00F23304" w:rsidRPr="00EF2B98" w:rsidSect="00345EBC">
      <w:footnotePr>
        <w:pos w:val="beneathText"/>
      </w:footnotePr>
      <w:pgSz w:w="11905" w:h="16837"/>
      <w:pgMar w:top="1138" w:right="1138" w:bottom="1699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24362" w14:textId="77777777" w:rsidR="007229FE" w:rsidRDefault="007229FE">
      <w:r>
        <w:separator/>
      </w:r>
    </w:p>
  </w:endnote>
  <w:endnote w:type="continuationSeparator" w:id="0">
    <w:p w14:paraId="4C66E7B5" w14:textId="77777777" w:rsidR="007229FE" w:rsidRDefault="0072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DejaVu Sans Condensed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91FBD4" w14:textId="77777777" w:rsidR="007229FE" w:rsidRPr="00463D61" w:rsidRDefault="007229FE" w:rsidP="007039CC">
    <w:pPr>
      <w:pStyle w:val="Sidefod"/>
      <w:jc w:val="center"/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</w:pP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Trifork A/S </w:t>
    </w:r>
    <w:r w:rsidRPr="00463D61">
      <w:rPr>
        <w:noProof/>
        <w:color w:val="808080" w:themeColor="background1" w:themeShade="80"/>
        <w:sz w:val="20"/>
        <w:szCs w:val="20"/>
        <w:lang w:val="en-US"/>
      </w:rPr>
      <w:t>·</w:t>
    </w: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 Margrethepladsen 4 </w:t>
    </w:r>
    <w:r w:rsidRPr="00463D61">
      <w:rPr>
        <w:noProof/>
        <w:color w:val="808080" w:themeColor="background1" w:themeShade="80"/>
        <w:sz w:val="20"/>
        <w:szCs w:val="20"/>
        <w:lang w:val="en-US"/>
      </w:rPr>
      <w:t>·</w:t>
    </w: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 DK-8000 Århus C </w:t>
    </w:r>
    <w:r w:rsidRPr="00463D61">
      <w:rPr>
        <w:noProof/>
        <w:color w:val="808080" w:themeColor="background1" w:themeShade="80"/>
        <w:sz w:val="20"/>
        <w:szCs w:val="20"/>
        <w:lang w:val="en-US"/>
      </w:rPr>
      <w:t>·</w:t>
    </w: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 Denmark</w:t>
    </w:r>
  </w:p>
  <w:p w14:paraId="3276CA69" w14:textId="77777777" w:rsidR="007229FE" w:rsidRPr="00463D61" w:rsidRDefault="007229FE" w:rsidP="007039CC">
    <w:pPr>
      <w:pStyle w:val="Sidefod"/>
      <w:jc w:val="center"/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</w:pP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Phone:  +45 8732 8787 </w:t>
    </w:r>
    <w:r w:rsidRPr="00463D61">
      <w:rPr>
        <w:noProof/>
        <w:color w:val="808080" w:themeColor="background1" w:themeShade="80"/>
        <w:sz w:val="20"/>
        <w:szCs w:val="20"/>
        <w:lang w:val="en-US"/>
      </w:rPr>
      <w:t>·</w:t>
    </w: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 xml:space="preserve"> Fax: +45 8732 8788</w:t>
    </w:r>
  </w:p>
  <w:p w14:paraId="123FE22F" w14:textId="77777777" w:rsidR="007229FE" w:rsidRPr="00463D61" w:rsidRDefault="007229FE" w:rsidP="007039CC">
    <w:pPr>
      <w:pStyle w:val="Sidefod"/>
      <w:jc w:val="center"/>
      <w:rPr>
        <w:rFonts w:ascii="Eurostile" w:hAnsi="Eurostile"/>
        <w:noProof/>
        <w:color w:val="808080" w:themeColor="background1" w:themeShade="80"/>
        <w:sz w:val="18"/>
        <w:szCs w:val="18"/>
        <w:lang w:val="en-US"/>
      </w:rPr>
    </w:pPr>
    <w:r w:rsidRPr="00463D61">
      <w:rPr>
        <w:rFonts w:ascii="Eurostile" w:hAnsi="Eurostile"/>
        <w:noProof/>
        <w:color w:val="808080" w:themeColor="background1" w:themeShade="80"/>
        <w:sz w:val="20"/>
        <w:szCs w:val="20"/>
        <w:lang w:val="en-US"/>
      </w:rPr>
      <w:t>www.trifork.com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28D9FA" w14:textId="77777777" w:rsidR="007229FE" w:rsidRDefault="007229FE" w:rsidP="00DD2304">
    <w:pPr>
      <w:pStyle w:val="Sidefod"/>
      <w:tabs>
        <w:tab w:val="clear" w:pos="9638"/>
        <w:tab w:val="left" w:pos="6240"/>
      </w:tabs>
      <w:ind w:right="360"/>
      <w:rPr>
        <w:rStyle w:val="Sidetal"/>
        <w:rFonts w:ascii="Eurostile" w:hAnsi="Eurostile"/>
        <w:sz w:val="20"/>
        <w:szCs w:val="20"/>
        <w:lang w:val="en-US"/>
      </w:rPr>
    </w:pPr>
    <w:r w:rsidRPr="00763E68">
      <w:rPr>
        <w:sz w:val="20"/>
        <w:szCs w:val="20"/>
        <w:lang w:val="en-US"/>
      </w:rPr>
      <w:tab/>
    </w:r>
    <w:r w:rsidRPr="00763E68">
      <w:rPr>
        <w:rStyle w:val="Sidetal"/>
        <w:rFonts w:ascii="Eurostile" w:hAnsi="Eurostile"/>
        <w:sz w:val="20"/>
        <w:szCs w:val="20"/>
        <w:lang w:val="en-US"/>
      </w:rPr>
      <w:t xml:space="preserve"> </w:t>
    </w:r>
    <w:r>
      <w:rPr>
        <w:rStyle w:val="Sidetal"/>
        <w:rFonts w:ascii="Eurostile" w:hAnsi="Eurostile"/>
        <w:sz w:val="20"/>
        <w:szCs w:val="20"/>
        <w:lang w:val="en-US"/>
      </w:rPr>
      <w:tab/>
    </w:r>
  </w:p>
  <w:p w14:paraId="473F492D" w14:textId="77777777" w:rsidR="007229FE" w:rsidRPr="00DD2304" w:rsidRDefault="007229FE" w:rsidP="00DD2304">
    <w:pPr>
      <w:pStyle w:val="Sidefod"/>
      <w:ind w:left="-284" w:right="360"/>
      <w:jc w:val="center"/>
      <w:rPr>
        <w:rStyle w:val="Sidetal"/>
        <w:rFonts w:ascii="Eurostile" w:hAnsi="Eurostile"/>
        <w:sz w:val="20"/>
        <w:szCs w:val="20"/>
        <w:lang w:val="en-US"/>
      </w:rPr>
    </w:pPr>
  </w:p>
  <w:p w14:paraId="61E718D7" w14:textId="77777777" w:rsidR="007229FE" w:rsidRDefault="007229FE" w:rsidP="00763E68">
    <w:pPr>
      <w:pStyle w:val="Sidefod"/>
      <w:spacing w:before="120"/>
      <w:ind w:left="-630" w:right="357" w:firstLine="360"/>
      <w:rPr>
        <w:rFonts w:ascii="Eurostile" w:hAnsi="Eurostile"/>
        <w:sz w:val="20"/>
        <w:szCs w:val="20"/>
        <w:lang w:val="en-US"/>
      </w:rPr>
    </w:pPr>
  </w:p>
  <w:p w14:paraId="79B0D39B" w14:textId="77777777" w:rsidR="007229FE" w:rsidRPr="007039CC" w:rsidRDefault="007229FE" w:rsidP="007039CC">
    <w:pPr>
      <w:pStyle w:val="Sidefod"/>
      <w:ind w:left="-284" w:right="-1"/>
      <w:jc w:val="right"/>
      <w:rPr>
        <w:rFonts w:ascii="Eurostile" w:hAnsi="Eurostile"/>
        <w:sz w:val="20"/>
        <w:szCs w:val="20"/>
        <w:lang w:val="en-US"/>
      </w:rPr>
    </w:pPr>
    <w:r>
      <w:rPr>
        <w:noProof/>
        <w:sz w:val="20"/>
        <w:szCs w:val="20"/>
        <w:lang w:val="en-US" w:eastAsia="da-DK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8926C" wp14:editId="74E603DC">
              <wp:simplePos x="0" y="0"/>
              <wp:positionH relativeFrom="column">
                <wp:posOffset>-28575</wp:posOffset>
              </wp:positionH>
              <wp:positionV relativeFrom="paragraph">
                <wp:posOffset>-11430</wp:posOffset>
              </wp:positionV>
              <wp:extent cx="6163945" cy="1270"/>
              <wp:effectExtent l="9525" t="7620" r="8255" b="1016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394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-.85pt" to="483.15pt,-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" strokeweight="1pt"/>
          </w:pict>
        </mc:Fallback>
      </mc:AlternateContent>
    </w:r>
    <w:r>
      <w:rPr>
        <w:rFonts w:ascii="Eurostile" w:hAnsi="Eurostile"/>
        <w:sz w:val="20"/>
        <w:szCs w:val="20"/>
        <w:lang w:val="en-US"/>
      </w:rPr>
      <w:t>Aksel Schmidt</w:t>
    </w:r>
    <w:r w:rsidRPr="007039CC">
      <w:rPr>
        <w:rFonts w:ascii="Eurostile" w:hAnsi="Eurostile"/>
        <w:sz w:val="20"/>
        <w:szCs w:val="20"/>
        <w:lang w:val="en-US"/>
      </w:rPr>
      <w:t xml:space="preserve">, </w:t>
    </w:r>
    <w:r>
      <w:rPr>
        <w:rFonts w:ascii="Eurostile" w:hAnsi="Eurostile"/>
        <w:sz w:val="20"/>
        <w:szCs w:val="20"/>
        <w:lang w:val="en-US"/>
      </w:rPr>
      <w:t>5 MAR 2014</w:t>
    </w:r>
    <w:r w:rsidRPr="007039CC">
      <w:rPr>
        <w:rFonts w:ascii="Eurostile" w:hAnsi="Eurostile"/>
        <w:sz w:val="20"/>
        <w:szCs w:val="20"/>
        <w:lang w:val="en-US"/>
      </w:rPr>
      <w:t xml:space="preserve">, </w:t>
    </w:r>
    <w:r>
      <w:rPr>
        <w:rFonts w:ascii="Eurostile" w:hAnsi="Eurostile"/>
        <w:sz w:val="20"/>
        <w:szCs w:val="20"/>
        <w:lang w:val="en-US"/>
      </w:rPr>
      <w:t>version 1</w:t>
    </w:r>
  </w:p>
  <w:p w14:paraId="0FB2E9E8" w14:textId="77777777" w:rsidR="007229FE" w:rsidRPr="007039CC" w:rsidRDefault="007229FE" w:rsidP="007039CC">
    <w:pPr>
      <w:pStyle w:val="Sidefod"/>
      <w:spacing w:before="120"/>
      <w:ind w:left="-630" w:right="-1" w:firstLine="360"/>
      <w:jc w:val="right"/>
      <w:rPr>
        <w:rFonts w:ascii="Eurostile" w:hAnsi="Eurostile"/>
        <w:sz w:val="20"/>
        <w:szCs w:val="20"/>
        <w:lang w:val="en-US"/>
      </w:rPr>
    </w:pPr>
    <w:r>
      <w:rPr>
        <w:rFonts w:ascii="Eurostile" w:hAnsi="Eurostile"/>
        <w:sz w:val="20"/>
        <w:szCs w:val="20"/>
        <w:lang w:val="en-US"/>
      </w:rPr>
      <w:t>S</w:t>
    </w:r>
    <w:r w:rsidRPr="007039CC">
      <w:rPr>
        <w:rFonts w:ascii="Eurostile" w:hAnsi="Eurostile"/>
        <w:sz w:val="20"/>
        <w:szCs w:val="20"/>
        <w:lang w:val="en-US"/>
      </w:rPr>
      <w:t xml:space="preserve">ide </w:t>
    </w:r>
    <w:r w:rsidRPr="007039CC">
      <w:rPr>
        <w:rStyle w:val="Sidetal"/>
        <w:rFonts w:ascii="Eurostile" w:hAnsi="Eurostile"/>
        <w:sz w:val="20"/>
        <w:szCs w:val="20"/>
      </w:rPr>
      <w:fldChar w:fldCharType="begin"/>
    </w:r>
    <w:r w:rsidRPr="007039CC">
      <w:rPr>
        <w:rStyle w:val="Sidetal"/>
        <w:rFonts w:ascii="Eurostile" w:hAnsi="Eurostile"/>
        <w:sz w:val="20"/>
        <w:szCs w:val="20"/>
        <w:lang w:val="en-US"/>
      </w:rPr>
      <w:instrText xml:space="preserve"> PAGE </w:instrText>
    </w:r>
    <w:r w:rsidRPr="007039CC">
      <w:rPr>
        <w:rStyle w:val="Sidetal"/>
        <w:rFonts w:ascii="Eurostile" w:hAnsi="Eurostile"/>
        <w:sz w:val="20"/>
        <w:szCs w:val="20"/>
      </w:rPr>
      <w:fldChar w:fldCharType="separate"/>
    </w:r>
    <w:r w:rsidR="00F23304">
      <w:rPr>
        <w:rStyle w:val="Sidetal"/>
        <w:rFonts w:ascii="Eurostile" w:hAnsi="Eurostile"/>
        <w:noProof/>
        <w:sz w:val="20"/>
        <w:szCs w:val="20"/>
        <w:lang w:val="en-US"/>
      </w:rPr>
      <w:t>6</w:t>
    </w:r>
    <w:r w:rsidRPr="007039CC">
      <w:rPr>
        <w:rStyle w:val="Sidetal"/>
        <w:rFonts w:ascii="Eurostile" w:hAnsi="Eurostil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3004E" w14:textId="77777777" w:rsidR="007229FE" w:rsidRDefault="007229FE">
      <w:r>
        <w:separator/>
      </w:r>
    </w:p>
  </w:footnote>
  <w:footnote w:type="continuationSeparator" w:id="0">
    <w:p w14:paraId="41A5EB18" w14:textId="77777777" w:rsidR="007229FE" w:rsidRDefault="007229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BEFADC" w14:textId="77777777" w:rsidR="007229FE" w:rsidRDefault="007229FE">
    <w:pPr>
      <w:pStyle w:val="Sidehoved"/>
    </w:pPr>
    <w:r>
      <w:rPr>
        <w:noProof/>
        <w:lang w:val="da-DK" w:eastAsia="da-DK"/>
      </w:rPr>
      <w:pict w14:anchorId="00FB0C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48" o:spid="_x0000_s2052" type="#_x0000_t75" style="position:absolute;margin-left:0;margin-top:0;width:480.4pt;height:356.5pt;z-index:-251656704;mso-position-horizontal:center;mso-position-horizontal-relative:margin;mso-position-vertical:center;mso-position-vertical-relative:margin" o:allowincell="f">
          <v:imagedata r:id="rId1" o:title="dna_bg_fa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FD9CAC" w14:textId="77777777" w:rsidR="007229FE" w:rsidRDefault="007229FE" w:rsidP="008B774D">
    <w:pPr>
      <w:pStyle w:val="Sidehoved"/>
      <w:jc w:val="right"/>
    </w:pPr>
    <w:r>
      <w:rPr>
        <w:noProof/>
        <w:lang w:val="da-DK" w:eastAsia="da-DK"/>
      </w:rPr>
      <w:pict w14:anchorId="3A0ED2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49" o:spid="_x0000_s2053" type="#_x0000_t75" style="position:absolute;left:0;text-align:left;margin-left:0;margin-top:0;width:480.4pt;height:356.5pt;z-index:-251655680;mso-position-horizontal:center;mso-position-horizontal-relative:margin;mso-position-vertical:center;mso-position-vertical-relative:margin" o:allowincell="f">
          <v:imagedata r:id="rId1" o:title="dna_bg_fad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1CEF8C" w14:textId="77777777" w:rsidR="007229FE" w:rsidRDefault="007229FE">
    <w:pPr>
      <w:pStyle w:val="Sidehoved"/>
    </w:pPr>
    <w:r>
      <w:rPr>
        <w:noProof/>
        <w:lang w:val="da-DK" w:eastAsia="da-DK"/>
      </w:rPr>
      <w:pict w14:anchorId="65A481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47" o:spid="_x0000_s2051" type="#_x0000_t75" style="position:absolute;margin-left:0;margin-top:0;width:480.4pt;height:356.5pt;z-index:-251657728;mso-position-horizontal:center;mso-position-horizontal-relative:margin;mso-position-vertical:center;mso-position-vertical-relative:margin" o:allowincell="f">
          <v:imagedata r:id="rId1" o:title="dna_bg_fad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FF5721" w14:textId="77777777" w:rsidR="007229FE" w:rsidRDefault="007229FE">
    <w:pPr>
      <w:pStyle w:val="Sidehoved"/>
    </w:pPr>
    <w:r>
      <w:rPr>
        <w:noProof/>
        <w:lang w:val="da-DK" w:eastAsia="da-DK"/>
      </w:rPr>
      <w:pict w14:anchorId="731061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51" o:spid="_x0000_s2055" type="#_x0000_t75" style="position:absolute;margin-left:0;margin-top:0;width:480.4pt;height:356.5pt;z-index:-251653632;mso-position-horizontal:center;mso-position-horizontal-relative:margin;mso-position-vertical:center;mso-position-vertical-relative:margin" o:allowincell="f">
          <v:imagedata r:id="rId1" o:title="dna_bg_fad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92AFCCD" w14:textId="77777777" w:rsidR="007229FE" w:rsidRDefault="007229FE" w:rsidP="00A3080B">
    <w:pPr>
      <w:pStyle w:val="Sidehoved"/>
      <w:jc w:val="right"/>
    </w:pPr>
    <w:r w:rsidRPr="00362FB9">
      <w:rPr>
        <w:noProof/>
        <w:lang w:val="en-US" w:eastAsia="da-DK"/>
      </w:rPr>
      <w:drawing>
        <wp:anchor distT="0" distB="0" distL="114300" distR="114300" simplePos="0" relativeHeight="251665920" behindDoc="0" locked="0" layoutInCell="1" allowOverlap="1" wp14:anchorId="567B60E6" wp14:editId="56412900">
          <wp:simplePos x="0" y="0"/>
          <wp:positionH relativeFrom="column">
            <wp:posOffset>4418965</wp:posOffset>
          </wp:positionH>
          <wp:positionV relativeFrom="paragraph">
            <wp:posOffset>-64135</wp:posOffset>
          </wp:positionV>
          <wp:extent cx="1510030" cy="319405"/>
          <wp:effectExtent l="0" t="0" r="0" b="10795"/>
          <wp:wrapThrough wrapText="bothSides">
            <wp:wrapPolygon edited="0">
              <wp:start x="0" y="0"/>
              <wp:lineTo x="0" y="6871"/>
              <wp:lineTo x="2907" y="20612"/>
              <wp:lineTo x="21073" y="20612"/>
              <wp:lineTo x="21073" y="6871"/>
              <wp:lineTo x="20347" y="0"/>
              <wp:lineTo x="0" y="0"/>
            </wp:wrapPolygon>
          </wp:wrapThrough>
          <wp:docPr id="1" name="Billede 1" descr="Macintosh HD:Users:mbp:Documents:Graphical elements:Trifork TS (black) u. baggr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bp:Documents:Graphical elements:Trifork TS (black) u. baggru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pict w14:anchorId="1CCECF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52" o:spid="_x0000_s2056" type="#_x0000_t75" style="position:absolute;left:0;text-align:left;margin-left:0;margin-top:0;width:480.4pt;height:356.5pt;z-index:-251652608;mso-position-horizontal:center;mso-position-horizontal-relative:margin;mso-position-vertical:center;mso-position-vertical-relative:margin" o:allowincell="f">
          <v:imagedata r:id="rId2" o:title="dna_bg_fade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53875B" w14:textId="77777777" w:rsidR="007229FE" w:rsidRDefault="007229FE">
    <w:pPr>
      <w:pStyle w:val="Sidehoved"/>
    </w:pPr>
    <w:r>
      <w:rPr>
        <w:noProof/>
        <w:lang w:val="da-DK" w:eastAsia="da-DK"/>
      </w:rPr>
      <w:pict w14:anchorId="372F0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28950" o:spid="_x0000_s2054" type="#_x0000_t75" style="position:absolute;margin-left:0;margin-top:0;width:480.4pt;height:356.5pt;z-index:-251654656;mso-position-horizontal:center;mso-position-horizontal-relative:margin;mso-position-vertical:center;mso-position-vertical-relative:margin" o:allowincell="f">
          <v:imagedata r:id="rId1" o:title="dna_bg_fa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">
    <w:nsid w:val="00000005"/>
    <w:multiLevelType w:val="singleLevel"/>
    <w:tmpl w:val="00000005"/>
    <w:name w:val="WW8Num1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4">
    <w:nsid w:val="00000006"/>
    <w:multiLevelType w:val="singleLevel"/>
    <w:tmpl w:val="00000006"/>
    <w:name w:val="WW8Num1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5">
    <w:nsid w:val="00000007"/>
    <w:multiLevelType w:val="singleLevel"/>
    <w:tmpl w:val="00000007"/>
    <w:name w:val="WW8Num1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6">
    <w:nsid w:val="00000008"/>
    <w:multiLevelType w:val="singleLevel"/>
    <w:tmpl w:val="00000008"/>
    <w:name w:val="WW8Num1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7">
    <w:nsid w:val="00000009"/>
    <w:multiLevelType w:val="singleLevel"/>
    <w:tmpl w:val="00000009"/>
    <w:name w:val="WW8Num2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8">
    <w:nsid w:val="0000000A"/>
    <w:multiLevelType w:val="singleLevel"/>
    <w:tmpl w:val="0000000A"/>
    <w:name w:val="WW8Num24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9">
    <w:nsid w:val="0000000B"/>
    <w:multiLevelType w:val="singleLevel"/>
    <w:tmpl w:val="0000000B"/>
    <w:name w:val="WW8Num2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0">
    <w:nsid w:val="0000000C"/>
    <w:multiLevelType w:val="multilevel"/>
    <w:tmpl w:val="0000000C"/>
    <w:name w:val="WW8Num39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D"/>
    <w:multiLevelType w:val="singleLevel"/>
    <w:tmpl w:val="0000000D"/>
    <w:name w:val="WW8Num5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2">
    <w:nsid w:val="0000000E"/>
    <w:multiLevelType w:val="singleLevel"/>
    <w:tmpl w:val="0000000E"/>
    <w:name w:val="WW8Num5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3">
    <w:nsid w:val="0000000F"/>
    <w:multiLevelType w:val="singleLevel"/>
    <w:tmpl w:val="0000000F"/>
    <w:name w:val="WW8Num59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4">
    <w:nsid w:val="00000010"/>
    <w:multiLevelType w:val="singleLevel"/>
    <w:tmpl w:val="00000010"/>
    <w:name w:val="WW8Num7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5">
    <w:nsid w:val="00000011"/>
    <w:multiLevelType w:val="singleLevel"/>
    <w:tmpl w:val="00000011"/>
    <w:name w:val="WW8Num71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6">
    <w:nsid w:val="00000012"/>
    <w:multiLevelType w:val="singleLevel"/>
    <w:tmpl w:val="00000012"/>
    <w:name w:val="WW8Num7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7">
    <w:nsid w:val="00000013"/>
    <w:multiLevelType w:val="singleLevel"/>
    <w:tmpl w:val="00000013"/>
    <w:name w:val="WW8Num7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8">
    <w:nsid w:val="00000014"/>
    <w:multiLevelType w:val="singleLevel"/>
    <w:tmpl w:val="00000014"/>
    <w:name w:val="WW8Num77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19">
    <w:nsid w:val="00000015"/>
    <w:multiLevelType w:val="singleLevel"/>
    <w:tmpl w:val="00000015"/>
    <w:name w:val="WW8Num8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0">
    <w:nsid w:val="00000016"/>
    <w:multiLevelType w:val="singleLevel"/>
    <w:tmpl w:val="00000016"/>
    <w:name w:val="WW8Num8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1">
    <w:nsid w:val="00000017"/>
    <w:multiLevelType w:val="singleLevel"/>
    <w:tmpl w:val="00000017"/>
    <w:name w:val="WW8Num85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2">
    <w:nsid w:val="00000018"/>
    <w:multiLevelType w:val="singleLevel"/>
    <w:tmpl w:val="00000018"/>
    <w:name w:val="WW8Num8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3">
    <w:nsid w:val="00000019"/>
    <w:multiLevelType w:val="singleLevel"/>
    <w:tmpl w:val="00000019"/>
    <w:name w:val="WW8Num9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4">
    <w:nsid w:val="0000001A"/>
    <w:multiLevelType w:val="singleLevel"/>
    <w:tmpl w:val="0000001A"/>
    <w:name w:val="WW8Num9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5">
    <w:nsid w:val="0000001B"/>
    <w:multiLevelType w:val="singleLevel"/>
    <w:tmpl w:val="0000001B"/>
    <w:name w:val="WW8Num9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6">
    <w:nsid w:val="0000001C"/>
    <w:multiLevelType w:val="singleLevel"/>
    <w:tmpl w:val="0000001C"/>
    <w:name w:val="WW8Num100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7">
    <w:nsid w:val="0000001D"/>
    <w:multiLevelType w:val="singleLevel"/>
    <w:tmpl w:val="0000001D"/>
    <w:name w:val="WW8Num102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8">
    <w:nsid w:val="0000001E"/>
    <w:multiLevelType w:val="singleLevel"/>
    <w:tmpl w:val="0000001E"/>
    <w:name w:val="WW8Num10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29">
    <w:nsid w:val="0000001F"/>
    <w:multiLevelType w:val="singleLevel"/>
    <w:tmpl w:val="0000001F"/>
    <w:name w:val="WW8Num113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0">
    <w:nsid w:val="00000020"/>
    <w:multiLevelType w:val="singleLevel"/>
    <w:tmpl w:val="00000020"/>
    <w:name w:val="WW8Num116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/>
      </w:rPr>
    </w:lvl>
  </w:abstractNum>
  <w:abstractNum w:abstractNumId="31">
    <w:nsid w:val="02C8671C"/>
    <w:multiLevelType w:val="hybridMultilevel"/>
    <w:tmpl w:val="BEC2A152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9F93D78"/>
    <w:multiLevelType w:val="hybridMultilevel"/>
    <w:tmpl w:val="CD2CCDF8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10CB5D21"/>
    <w:multiLevelType w:val="hybridMultilevel"/>
    <w:tmpl w:val="F06E40E6"/>
    <w:lvl w:ilvl="0" w:tplc="E0EA12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12EE6BB7"/>
    <w:multiLevelType w:val="hybridMultilevel"/>
    <w:tmpl w:val="4C92F124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3E909F0"/>
    <w:multiLevelType w:val="hybridMultilevel"/>
    <w:tmpl w:val="F662B2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159C2DDC"/>
    <w:multiLevelType w:val="multilevel"/>
    <w:tmpl w:val="BABC5128"/>
    <w:lvl w:ilvl="0">
      <w:start w:val="1"/>
      <w:numFmt w:val="decimal"/>
      <w:isLgl/>
      <w:lvlText w:val="%1 -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176818B2"/>
    <w:multiLevelType w:val="hybridMultilevel"/>
    <w:tmpl w:val="402ADA98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1E710A89"/>
    <w:multiLevelType w:val="hybridMultilevel"/>
    <w:tmpl w:val="9A589F2A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236F0E8C"/>
    <w:multiLevelType w:val="hybridMultilevel"/>
    <w:tmpl w:val="737CF78C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265F53C2"/>
    <w:multiLevelType w:val="hybridMultilevel"/>
    <w:tmpl w:val="04404FFC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9321BA7"/>
    <w:multiLevelType w:val="multilevel"/>
    <w:tmpl w:val="74C2B61C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2B5E7FA6"/>
    <w:multiLevelType w:val="hybridMultilevel"/>
    <w:tmpl w:val="8CA8A996"/>
    <w:lvl w:ilvl="0" w:tplc="B7A25432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F116235"/>
    <w:multiLevelType w:val="multilevel"/>
    <w:tmpl w:val="FF3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FA50CBF"/>
    <w:multiLevelType w:val="hybridMultilevel"/>
    <w:tmpl w:val="669ABBB8"/>
    <w:name w:val="WW8Num892"/>
    <w:lvl w:ilvl="0" w:tplc="BD1E99B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17C25CF"/>
    <w:multiLevelType w:val="multilevel"/>
    <w:tmpl w:val="A8007640"/>
    <w:lvl w:ilvl="0">
      <w:start w:val="1"/>
      <w:numFmt w:val="decimal"/>
      <w:isLgl/>
      <w:lvlText w:val="%1 -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325C42EF"/>
    <w:multiLevelType w:val="multilevel"/>
    <w:tmpl w:val="AD3C88CC"/>
    <w:styleLink w:val="TypografiPunkttegn"/>
    <w:lvl w:ilvl="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2E41BDA"/>
    <w:multiLevelType w:val="multilevel"/>
    <w:tmpl w:val="10C8325E"/>
    <w:lvl w:ilvl="0">
      <w:start w:val="1"/>
      <w:numFmt w:val="decimal"/>
      <w:isLgl/>
      <w:lvlText w:val="%1 -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>
    <w:nsid w:val="336434BD"/>
    <w:multiLevelType w:val="multilevel"/>
    <w:tmpl w:val="FF3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3E92445"/>
    <w:multiLevelType w:val="multilevel"/>
    <w:tmpl w:val="661CA7A8"/>
    <w:lvl w:ilvl="0">
      <w:start w:val="1"/>
      <w:numFmt w:val="decimal"/>
      <w:isLgl/>
      <w:lvlText w:val="%1 - 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1134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>
    <w:nsid w:val="34AB452B"/>
    <w:multiLevelType w:val="multilevel"/>
    <w:tmpl w:val="AD3C88CC"/>
    <w:numStyleLink w:val="TypografiPunkttegn"/>
  </w:abstractNum>
  <w:abstractNum w:abstractNumId="51">
    <w:nsid w:val="37784090"/>
    <w:multiLevelType w:val="hybridMultilevel"/>
    <w:tmpl w:val="307695BE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7B009E8"/>
    <w:multiLevelType w:val="hybridMultilevel"/>
    <w:tmpl w:val="5AAE3380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88A3CC2"/>
    <w:multiLevelType w:val="hybridMultilevel"/>
    <w:tmpl w:val="277636F0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39606503"/>
    <w:multiLevelType w:val="multilevel"/>
    <w:tmpl w:val="661CA7A8"/>
    <w:lvl w:ilvl="0">
      <w:start w:val="1"/>
      <w:numFmt w:val="decimal"/>
      <w:isLgl/>
      <w:lvlText w:val="%1 - 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1134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5">
    <w:nsid w:val="40375265"/>
    <w:multiLevelType w:val="hybridMultilevel"/>
    <w:tmpl w:val="6234B896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18A0BBC"/>
    <w:multiLevelType w:val="multilevel"/>
    <w:tmpl w:val="4D68F530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7">
    <w:nsid w:val="435D04C4"/>
    <w:multiLevelType w:val="multilevel"/>
    <w:tmpl w:val="AD3C88CC"/>
    <w:numStyleLink w:val="TypografiPunkttegn"/>
  </w:abstractNum>
  <w:abstractNum w:abstractNumId="58">
    <w:nsid w:val="46544EED"/>
    <w:multiLevelType w:val="multilevel"/>
    <w:tmpl w:val="2304A0EA"/>
    <w:lvl w:ilvl="0">
      <w:start w:val="1"/>
      <w:numFmt w:val="decimal"/>
      <w:isLgl/>
      <w:lvlText w:val="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47066513"/>
    <w:multiLevelType w:val="hybridMultilevel"/>
    <w:tmpl w:val="D2A0D6D2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8FC3901"/>
    <w:multiLevelType w:val="multilevel"/>
    <w:tmpl w:val="41247096"/>
    <w:lvl w:ilvl="0">
      <w:start w:val="1"/>
      <w:numFmt w:val="decimal"/>
      <w:isLgl/>
      <w:lvlText w:val="%1 -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1">
    <w:nsid w:val="4F331046"/>
    <w:multiLevelType w:val="hybridMultilevel"/>
    <w:tmpl w:val="104ED6C4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5A8C7B5B"/>
    <w:multiLevelType w:val="hybridMultilevel"/>
    <w:tmpl w:val="6B4A51A8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2AB7AE0"/>
    <w:multiLevelType w:val="multilevel"/>
    <w:tmpl w:val="AD3C88CC"/>
    <w:numStyleLink w:val="TypografiPunkttegn"/>
  </w:abstractNum>
  <w:abstractNum w:abstractNumId="64">
    <w:nsid w:val="62DA17A7"/>
    <w:multiLevelType w:val="hybridMultilevel"/>
    <w:tmpl w:val="364C7C72"/>
    <w:lvl w:ilvl="0" w:tplc="EAB6CD1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65A25556"/>
    <w:multiLevelType w:val="hybridMultilevel"/>
    <w:tmpl w:val="32901AE4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65D84CC1"/>
    <w:multiLevelType w:val="multilevel"/>
    <w:tmpl w:val="80328136"/>
    <w:lvl w:ilvl="0">
      <w:start w:val="1"/>
      <w:numFmt w:val="decimal"/>
      <w:pStyle w:val="Overskrift1"/>
      <w:isLgl/>
      <w:lvlText w:val="%1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1"/>
        </w:tabs>
        <w:ind w:left="851" w:hanging="851"/>
      </w:pPr>
      <w:rPr>
        <w:rFonts w:ascii="Eurostile" w:hAnsi="Eurostile"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1"/>
        </w:tabs>
        <w:ind w:left="851" w:hanging="851"/>
      </w:pPr>
      <w:rPr>
        <w:rFonts w:ascii="Eurostile" w:hAnsi="Eurostile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7">
    <w:nsid w:val="6B197202"/>
    <w:multiLevelType w:val="multilevel"/>
    <w:tmpl w:val="D93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DEC555D"/>
    <w:multiLevelType w:val="hybridMultilevel"/>
    <w:tmpl w:val="4E8CB494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71EA6713"/>
    <w:multiLevelType w:val="hybridMultilevel"/>
    <w:tmpl w:val="2FC60E1A"/>
    <w:lvl w:ilvl="0" w:tplc="EAB6CD1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3B83546"/>
    <w:multiLevelType w:val="hybridMultilevel"/>
    <w:tmpl w:val="2E6EA9A6"/>
    <w:lvl w:ilvl="0" w:tplc="D6B436A2">
      <w:start w:val="1"/>
      <w:numFmt w:val="decimal"/>
      <w:lvlText w:val="%1 - 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7947779B"/>
    <w:multiLevelType w:val="multilevel"/>
    <w:tmpl w:val="DCCC3E7E"/>
    <w:lvl w:ilvl="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7B8F725F"/>
    <w:multiLevelType w:val="hybridMultilevel"/>
    <w:tmpl w:val="D3C6E8FC"/>
    <w:lvl w:ilvl="0" w:tplc="431E28B4">
      <w:start w:val="1"/>
      <w:numFmt w:val="bullet"/>
      <w:lvlText w:val="­"/>
      <w:lvlJc w:val="left"/>
      <w:pPr>
        <w:tabs>
          <w:tab w:val="num" w:pos="-85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7D9B052A"/>
    <w:multiLevelType w:val="multilevel"/>
    <w:tmpl w:val="2EBC4F8E"/>
    <w:lvl w:ilvl="0">
      <w:start w:val="1"/>
      <w:numFmt w:val="decimal"/>
      <w:isLgl/>
      <w:lvlText w:val="%1 -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4">
    <w:nsid w:val="7FA127D1"/>
    <w:multiLevelType w:val="multilevel"/>
    <w:tmpl w:val="457293C2"/>
    <w:lvl w:ilvl="0">
      <w:start w:val="1"/>
      <w:numFmt w:val="decimal"/>
      <w:isLgl/>
      <w:lvlText w:val="%1 -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 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5"/>
  </w:num>
  <w:num w:numId="2">
    <w:abstractNumId w:val="44"/>
  </w:num>
  <w:num w:numId="3">
    <w:abstractNumId w:val="52"/>
  </w:num>
  <w:num w:numId="4">
    <w:abstractNumId w:val="33"/>
  </w:num>
  <w:num w:numId="5">
    <w:abstractNumId w:val="64"/>
  </w:num>
  <w:num w:numId="6">
    <w:abstractNumId w:val="70"/>
  </w:num>
  <w:num w:numId="7">
    <w:abstractNumId w:val="67"/>
  </w:num>
  <w:num w:numId="8">
    <w:abstractNumId w:val="48"/>
  </w:num>
  <w:num w:numId="9">
    <w:abstractNumId w:val="43"/>
  </w:num>
  <w:num w:numId="10">
    <w:abstractNumId w:val="66"/>
  </w:num>
  <w:num w:numId="11">
    <w:abstractNumId w:val="60"/>
  </w:num>
  <w:num w:numId="12">
    <w:abstractNumId w:val="47"/>
  </w:num>
  <w:num w:numId="13">
    <w:abstractNumId w:val="45"/>
  </w:num>
  <w:num w:numId="14">
    <w:abstractNumId w:val="54"/>
  </w:num>
  <w:num w:numId="15">
    <w:abstractNumId w:val="49"/>
  </w:num>
  <w:num w:numId="16">
    <w:abstractNumId w:val="58"/>
  </w:num>
  <w:num w:numId="17">
    <w:abstractNumId w:val="74"/>
  </w:num>
  <w:num w:numId="18">
    <w:abstractNumId w:val="56"/>
  </w:num>
  <w:num w:numId="19">
    <w:abstractNumId w:val="36"/>
  </w:num>
  <w:num w:numId="20">
    <w:abstractNumId w:val="73"/>
  </w:num>
  <w:num w:numId="21">
    <w:abstractNumId w:val="69"/>
  </w:num>
  <w:num w:numId="22">
    <w:abstractNumId w:val="46"/>
  </w:num>
  <w:num w:numId="23">
    <w:abstractNumId w:val="63"/>
  </w:num>
  <w:num w:numId="24">
    <w:abstractNumId w:val="50"/>
  </w:num>
  <w:num w:numId="25">
    <w:abstractNumId w:val="57"/>
  </w:num>
  <w:num w:numId="26">
    <w:abstractNumId w:val="71"/>
  </w:num>
  <w:num w:numId="27">
    <w:abstractNumId w:val="53"/>
  </w:num>
  <w:num w:numId="28">
    <w:abstractNumId w:val="31"/>
  </w:num>
  <w:num w:numId="29">
    <w:abstractNumId w:val="39"/>
  </w:num>
  <w:num w:numId="30">
    <w:abstractNumId w:val="51"/>
  </w:num>
  <w:num w:numId="31">
    <w:abstractNumId w:val="38"/>
  </w:num>
  <w:num w:numId="32">
    <w:abstractNumId w:val="59"/>
  </w:num>
  <w:num w:numId="33">
    <w:abstractNumId w:val="65"/>
  </w:num>
  <w:num w:numId="34">
    <w:abstractNumId w:val="72"/>
  </w:num>
  <w:num w:numId="35">
    <w:abstractNumId w:val="62"/>
  </w:num>
  <w:num w:numId="36">
    <w:abstractNumId w:val="32"/>
  </w:num>
  <w:num w:numId="37">
    <w:abstractNumId w:val="40"/>
  </w:num>
  <w:num w:numId="38">
    <w:abstractNumId w:val="68"/>
  </w:num>
  <w:num w:numId="39">
    <w:abstractNumId w:val="37"/>
  </w:num>
  <w:num w:numId="40">
    <w:abstractNumId w:val="61"/>
  </w:num>
  <w:num w:numId="41">
    <w:abstractNumId w:val="34"/>
  </w:num>
  <w:num w:numId="42">
    <w:abstractNumId w:val="41"/>
  </w:num>
  <w:num w:numId="43">
    <w:abstractNumId w:val="3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7">
      <o:colormru v:ext="edit" colors="#f96,#f1b13f"/>
    </o:shapedefaults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75"/>
    <w:rsid w:val="000027D3"/>
    <w:rsid w:val="00004807"/>
    <w:rsid w:val="00011EF4"/>
    <w:rsid w:val="00026C9A"/>
    <w:rsid w:val="00030FDF"/>
    <w:rsid w:val="000362DF"/>
    <w:rsid w:val="000368F9"/>
    <w:rsid w:val="000458DA"/>
    <w:rsid w:val="00051235"/>
    <w:rsid w:val="00052266"/>
    <w:rsid w:val="00061909"/>
    <w:rsid w:val="00063868"/>
    <w:rsid w:val="00063DEE"/>
    <w:rsid w:val="00073A75"/>
    <w:rsid w:val="000911DC"/>
    <w:rsid w:val="00097631"/>
    <w:rsid w:val="000A1411"/>
    <w:rsid w:val="000A24E5"/>
    <w:rsid w:val="000A2CA2"/>
    <w:rsid w:val="000A376A"/>
    <w:rsid w:val="000A49CF"/>
    <w:rsid w:val="000B03F9"/>
    <w:rsid w:val="000B77A0"/>
    <w:rsid w:val="000C158A"/>
    <w:rsid w:val="000C167D"/>
    <w:rsid w:val="000C1883"/>
    <w:rsid w:val="000C55C9"/>
    <w:rsid w:val="000C607F"/>
    <w:rsid w:val="000C7206"/>
    <w:rsid w:val="000D3122"/>
    <w:rsid w:val="000E0C5C"/>
    <w:rsid w:val="000E0EEF"/>
    <w:rsid w:val="000E3A35"/>
    <w:rsid w:val="000E4E6E"/>
    <w:rsid w:val="000E56B4"/>
    <w:rsid w:val="000E7709"/>
    <w:rsid w:val="000F0227"/>
    <w:rsid w:val="000F3310"/>
    <w:rsid w:val="000F3AB0"/>
    <w:rsid w:val="000F516F"/>
    <w:rsid w:val="001101CC"/>
    <w:rsid w:val="00110576"/>
    <w:rsid w:val="00123BA4"/>
    <w:rsid w:val="0012551F"/>
    <w:rsid w:val="001276C2"/>
    <w:rsid w:val="00130107"/>
    <w:rsid w:val="0013402B"/>
    <w:rsid w:val="00135750"/>
    <w:rsid w:val="001441ED"/>
    <w:rsid w:val="00153ACD"/>
    <w:rsid w:val="00155477"/>
    <w:rsid w:val="0015720C"/>
    <w:rsid w:val="00165565"/>
    <w:rsid w:val="00165EC3"/>
    <w:rsid w:val="00170C9D"/>
    <w:rsid w:val="00176933"/>
    <w:rsid w:val="00180BB7"/>
    <w:rsid w:val="00185060"/>
    <w:rsid w:val="00187A97"/>
    <w:rsid w:val="00190B1C"/>
    <w:rsid w:val="00194E82"/>
    <w:rsid w:val="00195AFD"/>
    <w:rsid w:val="001969EE"/>
    <w:rsid w:val="001971D5"/>
    <w:rsid w:val="001A4A35"/>
    <w:rsid w:val="001A5E68"/>
    <w:rsid w:val="001B59E4"/>
    <w:rsid w:val="001B5DCE"/>
    <w:rsid w:val="001B7C29"/>
    <w:rsid w:val="001C0054"/>
    <w:rsid w:val="001C113B"/>
    <w:rsid w:val="001C517B"/>
    <w:rsid w:val="001D39BF"/>
    <w:rsid w:val="001D3F4A"/>
    <w:rsid w:val="001D6355"/>
    <w:rsid w:val="001D6F0B"/>
    <w:rsid w:val="001E15B3"/>
    <w:rsid w:val="001E3B52"/>
    <w:rsid w:val="001E54AE"/>
    <w:rsid w:val="001F3BD1"/>
    <w:rsid w:val="001F4D87"/>
    <w:rsid w:val="001F7D56"/>
    <w:rsid w:val="0020005A"/>
    <w:rsid w:val="002053A4"/>
    <w:rsid w:val="00206D9B"/>
    <w:rsid w:val="00210A29"/>
    <w:rsid w:val="00210ADD"/>
    <w:rsid w:val="002147B6"/>
    <w:rsid w:val="00223728"/>
    <w:rsid w:val="00226DB0"/>
    <w:rsid w:val="00260952"/>
    <w:rsid w:val="00261E6A"/>
    <w:rsid w:val="00262987"/>
    <w:rsid w:val="00263059"/>
    <w:rsid w:val="00263153"/>
    <w:rsid w:val="00264DBF"/>
    <w:rsid w:val="002650D4"/>
    <w:rsid w:val="00265DAF"/>
    <w:rsid w:val="002663C8"/>
    <w:rsid w:val="002708CB"/>
    <w:rsid w:val="0027104F"/>
    <w:rsid w:val="00271EC1"/>
    <w:rsid w:val="00280005"/>
    <w:rsid w:val="002807BD"/>
    <w:rsid w:val="002924EF"/>
    <w:rsid w:val="00293FDE"/>
    <w:rsid w:val="002A2080"/>
    <w:rsid w:val="002A2D90"/>
    <w:rsid w:val="002A6254"/>
    <w:rsid w:val="002B0DCD"/>
    <w:rsid w:val="002B5568"/>
    <w:rsid w:val="002B73F7"/>
    <w:rsid w:val="002C1864"/>
    <w:rsid w:val="002C2975"/>
    <w:rsid w:val="002C3CBE"/>
    <w:rsid w:val="002D503B"/>
    <w:rsid w:val="002E1D99"/>
    <w:rsid w:val="002E38E4"/>
    <w:rsid w:val="002E6628"/>
    <w:rsid w:val="002F4EE4"/>
    <w:rsid w:val="002F50F8"/>
    <w:rsid w:val="002F52A3"/>
    <w:rsid w:val="003040D9"/>
    <w:rsid w:val="0030757E"/>
    <w:rsid w:val="00310441"/>
    <w:rsid w:val="003114D4"/>
    <w:rsid w:val="00315A24"/>
    <w:rsid w:val="00320F2B"/>
    <w:rsid w:val="00323AB8"/>
    <w:rsid w:val="003241FE"/>
    <w:rsid w:val="00324CFC"/>
    <w:rsid w:val="0033425F"/>
    <w:rsid w:val="00334CB3"/>
    <w:rsid w:val="00337A69"/>
    <w:rsid w:val="00341FEC"/>
    <w:rsid w:val="003444BE"/>
    <w:rsid w:val="00345EBC"/>
    <w:rsid w:val="00356053"/>
    <w:rsid w:val="0036030B"/>
    <w:rsid w:val="00360348"/>
    <w:rsid w:val="00361183"/>
    <w:rsid w:val="0036399F"/>
    <w:rsid w:val="00365EAA"/>
    <w:rsid w:val="00370BAB"/>
    <w:rsid w:val="00372C3C"/>
    <w:rsid w:val="00381336"/>
    <w:rsid w:val="003819CE"/>
    <w:rsid w:val="00383CB2"/>
    <w:rsid w:val="00387ECD"/>
    <w:rsid w:val="003915B2"/>
    <w:rsid w:val="00393723"/>
    <w:rsid w:val="003A16C6"/>
    <w:rsid w:val="003A6C67"/>
    <w:rsid w:val="003A736E"/>
    <w:rsid w:val="003A7D1D"/>
    <w:rsid w:val="003B15FF"/>
    <w:rsid w:val="003B7D0A"/>
    <w:rsid w:val="003C059D"/>
    <w:rsid w:val="003D0A90"/>
    <w:rsid w:val="003D6914"/>
    <w:rsid w:val="003D710E"/>
    <w:rsid w:val="003D7964"/>
    <w:rsid w:val="003D7D0F"/>
    <w:rsid w:val="003E16D0"/>
    <w:rsid w:val="003F0AEE"/>
    <w:rsid w:val="003F0EBC"/>
    <w:rsid w:val="003F1B8C"/>
    <w:rsid w:val="003F40C2"/>
    <w:rsid w:val="00402032"/>
    <w:rsid w:val="00403D9A"/>
    <w:rsid w:val="004057C4"/>
    <w:rsid w:val="00405ACF"/>
    <w:rsid w:val="00405C2D"/>
    <w:rsid w:val="004067BC"/>
    <w:rsid w:val="004223B6"/>
    <w:rsid w:val="004233EB"/>
    <w:rsid w:val="0042363D"/>
    <w:rsid w:val="00423D67"/>
    <w:rsid w:val="00424D50"/>
    <w:rsid w:val="00427E22"/>
    <w:rsid w:val="0043184A"/>
    <w:rsid w:val="00440AE7"/>
    <w:rsid w:val="00440C08"/>
    <w:rsid w:val="00444104"/>
    <w:rsid w:val="00445CCE"/>
    <w:rsid w:val="004512EA"/>
    <w:rsid w:val="00451B48"/>
    <w:rsid w:val="004531A6"/>
    <w:rsid w:val="00455005"/>
    <w:rsid w:val="004576A2"/>
    <w:rsid w:val="0046026B"/>
    <w:rsid w:val="00463D61"/>
    <w:rsid w:val="004646CB"/>
    <w:rsid w:val="00467CA9"/>
    <w:rsid w:val="004718B6"/>
    <w:rsid w:val="004725DA"/>
    <w:rsid w:val="00476CFB"/>
    <w:rsid w:val="004772E5"/>
    <w:rsid w:val="00481E0F"/>
    <w:rsid w:val="004851A5"/>
    <w:rsid w:val="00496A4F"/>
    <w:rsid w:val="004A23A3"/>
    <w:rsid w:val="004A2C85"/>
    <w:rsid w:val="004C5987"/>
    <w:rsid w:val="004D06B3"/>
    <w:rsid w:val="004D21E9"/>
    <w:rsid w:val="004D50A0"/>
    <w:rsid w:val="004D7D06"/>
    <w:rsid w:val="004E0437"/>
    <w:rsid w:val="004E3D89"/>
    <w:rsid w:val="004E4E1E"/>
    <w:rsid w:val="004E784F"/>
    <w:rsid w:val="005026C1"/>
    <w:rsid w:val="00512475"/>
    <w:rsid w:val="00516838"/>
    <w:rsid w:val="0052386A"/>
    <w:rsid w:val="005318EB"/>
    <w:rsid w:val="005340EA"/>
    <w:rsid w:val="00553C45"/>
    <w:rsid w:val="00556369"/>
    <w:rsid w:val="00562035"/>
    <w:rsid w:val="00566073"/>
    <w:rsid w:val="00566E1F"/>
    <w:rsid w:val="005671B4"/>
    <w:rsid w:val="005730CA"/>
    <w:rsid w:val="00577B20"/>
    <w:rsid w:val="005825DD"/>
    <w:rsid w:val="005829A5"/>
    <w:rsid w:val="005927D3"/>
    <w:rsid w:val="00595EE4"/>
    <w:rsid w:val="005C514C"/>
    <w:rsid w:val="005C519E"/>
    <w:rsid w:val="005D0FA2"/>
    <w:rsid w:val="005D2CE6"/>
    <w:rsid w:val="005D2D66"/>
    <w:rsid w:val="005D5AA3"/>
    <w:rsid w:val="005D6EE6"/>
    <w:rsid w:val="005E3C2E"/>
    <w:rsid w:val="005F0474"/>
    <w:rsid w:val="005F247C"/>
    <w:rsid w:val="005F4478"/>
    <w:rsid w:val="005F4BCF"/>
    <w:rsid w:val="005F51E4"/>
    <w:rsid w:val="005F59F5"/>
    <w:rsid w:val="00606A66"/>
    <w:rsid w:val="0060775E"/>
    <w:rsid w:val="00612121"/>
    <w:rsid w:val="006204DD"/>
    <w:rsid w:val="00622953"/>
    <w:rsid w:val="00623288"/>
    <w:rsid w:val="006272C7"/>
    <w:rsid w:val="00643359"/>
    <w:rsid w:val="00643638"/>
    <w:rsid w:val="0064393C"/>
    <w:rsid w:val="00650FC9"/>
    <w:rsid w:val="00652848"/>
    <w:rsid w:val="00654E13"/>
    <w:rsid w:val="00655C56"/>
    <w:rsid w:val="00660775"/>
    <w:rsid w:val="00671529"/>
    <w:rsid w:val="00675E8B"/>
    <w:rsid w:val="00675EA7"/>
    <w:rsid w:val="006837BF"/>
    <w:rsid w:val="00685570"/>
    <w:rsid w:val="00687D1A"/>
    <w:rsid w:val="00690022"/>
    <w:rsid w:val="00692EC4"/>
    <w:rsid w:val="006932BF"/>
    <w:rsid w:val="0069371E"/>
    <w:rsid w:val="0069470D"/>
    <w:rsid w:val="00697404"/>
    <w:rsid w:val="006A07FF"/>
    <w:rsid w:val="006A5652"/>
    <w:rsid w:val="006A5F03"/>
    <w:rsid w:val="006A6172"/>
    <w:rsid w:val="006A7D18"/>
    <w:rsid w:val="006B0D62"/>
    <w:rsid w:val="006C0C30"/>
    <w:rsid w:val="006D045C"/>
    <w:rsid w:val="006D05B6"/>
    <w:rsid w:val="006D1BA1"/>
    <w:rsid w:val="006D2AAA"/>
    <w:rsid w:val="006D3308"/>
    <w:rsid w:val="006D39AF"/>
    <w:rsid w:val="006D5BCE"/>
    <w:rsid w:val="006D6437"/>
    <w:rsid w:val="006D7FD1"/>
    <w:rsid w:val="006E2631"/>
    <w:rsid w:val="006E623E"/>
    <w:rsid w:val="007039CC"/>
    <w:rsid w:val="00704D7B"/>
    <w:rsid w:val="0070637B"/>
    <w:rsid w:val="00706822"/>
    <w:rsid w:val="0070726E"/>
    <w:rsid w:val="00712185"/>
    <w:rsid w:val="00713664"/>
    <w:rsid w:val="00716CF3"/>
    <w:rsid w:val="00721011"/>
    <w:rsid w:val="007229FE"/>
    <w:rsid w:val="00725624"/>
    <w:rsid w:val="00726824"/>
    <w:rsid w:val="00730BB7"/>
    <w:rsid w:val="007318BC"/>
    <w:rsid w:val="00731E56"/>
    <w:rsid w:val="00734E42"/>
    <w:rsid w:val="007350E6"/>
    <w:rsid w:val="0073701F"/>
    <w:rsid w:val="0074423A"/>
    <w:rsid w:val="007549E9"/>
    <w:rsid w:val="007565C1"/>
    <w:rsid w:val="00763E68"/>
    <w:rsid w:val="0076556D"/>
    <w:rsid w:val="007706EB"/>
    <w:rsid w:val="00770FB3"/>
    <w:rsid w:val="0077384D"/>
    <w:rsid w:val="00785851"/>
    <w:rsid w:val="007871B1"/>
    <w:rsid w:val="00797BCA"/>
    <w:rsid w:val="007A1FFC"/>
    <w:rsid w:val="007A2242"/>
    <w:rsid w:val="007A230C"/>
    <w:rsid w:val="007B4205"/>
    <w:rsid w:val="007B7270"/>
    <w:rsid w:val="007C3A10"/>
    <w:rsid w:val="007C4B9F"/>
    <w:rsid w:val="007C539B"/>
    <w:rsid w:val="007D3AB2"/>
    <w:rsid w:val="007D42F6"/>
    <w:rsid w:val="007D491D"/>
    <w:rsid w:val="007D61D0"/>
    <w:rsid w:val="007E29DD"/>
    <w:rsid w:val="007F465A"/>
    <w:rsid w:val="007F4CFA"/>
    <w:rsid w:val="00804BBB"/>
    <w:rsid w:val="008101DB"/>
    <w:rsid w:val="008103BB"/>
    <w:rsid w:val="00810566"/>
    <w:rsid w:val="008174CA"/>
    <w:rsid w:val="008178F4"/>
    <w:rsid w:val="0082362A"/>
    <w:rsid w:val="00825552"/>
    <w:rsid w:val="00827D1D"/>
    <w:rsid w:val="00832B55"/>
    <w:rsid w:val="008337CF"/>
    <w:rsid w:val="0083411F"/>
    <w:rsid w:val="00835EC6"/>
    <w:rsid w:val="00836048"/>
    <w:rsid w:val="00843DC1"/>
    <w:rsid w:val="0084575A"/>
    <w:rsid w:val="00854A58"/>
    <w:rsid w:val="0086385C"/>
    <w:rsid w:val="008751BD"/>
    <w:rsid w:val="0087525B"/>
    <w:rsid w:val="00876AE0"/>
    <w:rsid w:val="008910EE"/>
    <w:rsid w:val="008A2295"/>
    <w:rsid w:val="008A5CE1"/>
    <w:rsid w:val="008A6590"/>
    <w:rsid w:val="008B0C29"/>
    <w:rsid w:val="008B1869"/>
    <w:rsid w:val="008B4C1A"/>
    <w:rsid w:val="008B5FD0"/>
    <w:rsid w:val="008B6C20"/>
    <w:rsid w:val="008B774D"/>
    <w:rsid w:val="008C205C"/>
    <w:rsid w:val="008C543F"/>
    <w:rsid w:val="008D0C6F"/>
    <w:rsid w:val="008D2402"/>
    <w:rsid w:val="008D2B5A"/>
    <w:rsid w:val="008D2E19"/>
    <w:rsid w:val="008D7D0B"/>
    <w:rsid w:val="008E21A6"/>
    <w:rsid w:val="008E31A5"/>
    <w:rsid w:val="008E3E4F"/>
    <w:rsid w:val="008F4D8D"/>
    <w:rsid w:val="0090447A"/>
    <w:rsid w:val="00904DE7"/>
    <w:rsid w:val="00911EB5"/>
    <w:rsid w:val="009133E2"/>
    <w:rsid w:val="00914BAB"/>
    <w:rsid w:val="00916D4D"/>
    <w:rsid w:val="00925AEA"/>
    <w:rsid w:val="00925D01"/>
    <w:rsid w:val="009329B3"/>
    <w:rsid w:val="009337F2"/>
    <w:rsid w:val="00942015"/>
    <w:rsid w:val="0094562A"/>
    <w:rsid w:val="00946329"/>
    <w:rsid w:val="00946AEB"/>
    <w:rsid w:val="00954759"/>
    <w:rsid w:val="00956E1E"/>
    <w:rsid w:val="00957356"/>
    <w:rsid w:val="009721B8"/>
    <w:rsid w:val="00975395"/>
    <w:rsid w:val="009771DD"/>
    <w:rsid w:val="009777E9"/>
    <w:rsid w:val="00983196"/>
    <w:rsid w:val="00991037"/>
    <w:rsid w:val="0099140D"/>
    <w:rsid w:val="00993150"/>
    <w:rsid w:val="009953C3"/>
    <w:rsid w:val="009A1BEC"/>
    <w:rsid w:val="009C00D8"/>
    <w:rsid w:val="009C048E"/>
    <w:rsid w:val="009C18A0"/>
    <w:rsid w:val="009D2524"/>
    <w:rsid w:val="009D58D5"/>
    <w:rsid w:val="009D62C5"/>
    <w:rsid w:val="009E3C95"/>
    <w:rsid w:val="009E49EA"/>
    <w:rsid w:val="009E6462"/>
    <w:rsid w:val="009E7BDE"/>
    <w:rsid w:val="009F3180"/>
    <w:rsid w:val="00A00C9A"/>
    <w:rsid w:val="00A0395D"/>
    <w:rsid w:val="00A0495C"/>
    <w:rsid w:val="00A05E5D"/>
    <w:rsid w:val="00A120E0"/>
    <w:rsid w:val="00A2596E"/>
    <w:rsid w:val="00A27BA0"/>
    <w:rsid w:val="00A3080B"/>
    <w:rsid w:val="00A31259"/>
    <w:rsid w:val="00A33E9C"/>
    <w:rsid w:val="00A357B8"/>
    <w:rsid w:val="00A46695"/>
    <w:rsid w:val="00A518FF"/>
    <w:rsid w:val="00A56069"/>
    <w:rsid w:val="00A6096C"/>
    <w:rsid w:val="00A72D57"/>
    <w:rsid w:val="00A750E0"/>
    <w:rsid w:val="00A90738"/>
    <w:rsid w:val="00A90BDD"/>
    <w:rsid w:val="00A97EED"/>
    <w:rsid w:val="00AA242F"/>
    <w:rsid w:val="00AA3031"/>
    <w:rsid w:val="00AA5757"/>
    <w:rsid w:val="00AA6224"/>
    <w:rsid w:val="00AB4F9A"/>
    <w:rsid w:val="00AB5542"/>
    <w:rsid w:val="00AB5716"/>
    <w:rsid w:val="00AC2DC0"/>
    <w:rsid w:val="00AC2F08"/>
    <w:rsid w:val="00AC751E"/>
    <w:rsid w:val="00AD4A01"/>
    <w:rsid w:val="00AD626D"/>
    <w:rsid w:val="00AE0FB4"/>
    <w:rsid w:val="00AF0AD3"/>
    <w:rsid w:val="00AF19A5"/>
    <w:rsid w:val="00AF21D4"/>
    <w:rsid w:val="00AF292D"/>
    <w:rsid w:val="00AF3998"/>
    <w:rsid w:val="00B009E2"/>
    <w:rsid w:val="00B00DA3"/>
    <w:rsid w:val="00B04881"/>
    <w:rsid w:val="00B0599C"/>
    <w:rsid w:val="00B1336A"/>
    <w:rsid w:val="00B14233"/>
    <w:rsid w:val="00B14D8F"/>
    <w:rsid w:val="00B17F36"/>
    <w:rsid w:val="00B20B24"/>
    <w:rsid w:val="00B24BA2"/>
    <w:rsid w:val="00B3489C"/>
    <w:rsid w:val="00B34FFA"/>
    <w:rsid w:val="00B35A64"/>
    <w:rsid w:val="00B36127"/>
    <w:rsid w:val="00B36254"/>
    <w:rsid w:val="00B4383D"/>
    <w:rsid w:val="00B50C9C"/>
    <w:rsid w:val="00B5251B"/>
    <w:rsid w:val="00B541D6"/>
    <w:rsid w:val="00B57081"/>
    <w:rsid w:val="00B573CC"/>
    <w:rsid w:val="00B6096A"/>
    <w:rsid w:val="00B61A11"/>
    <w:rsid w:val="00B67E6A"/>
    <w:rsid w:val="00B71359"/>
    <w:rsid w:val="00B716B5"/>
    <w:rsid w:val="00B721AC"/>
    <w:rsid w:val="00B81F15"/>
    <w:rsid w:val="00B84308"/>
    <w:rsid w:val="00B90A3C"/>
    <w:rsid w:val="00B91874"/>
    <w:rsid w:val="00B9454F"/>
    <w:rsid w:val="00B95151"/>
    <w:rsid w:val="00BA0DEB"/>
    <w:rsid w:val="00BA37F2"/>
    <w:rsid w:val="00BB3F72"/>
    <w:rsid w:val="00BC10C0"/>
    <w:rsid w:val="00BC28F7"/>
    <w:rsid w:val="00BC3527"/>
    <w:rsid w:val="00BD250D"/>
    <w:rsid w:val="00BD5BAA"/>
    <w:rsid w:val="00BF1724"/>
    <w:rsid w:val="00BF777B"/>
    <w:rsid w:val="00C01128"/>
    <w:rsid w:val="00C1225B"/>
    <w:rsid w:val="00C135F7"/>
    <w:rsid w:val="00C15CFD"/>
    <w:rsid w:val="00C228CF"/>
    <w:rsid w:val="00C25DBD"/>
    <w:rsid w:val="00C32306"/>
    <w:rsid w:val="00C376A2"/>
    <w:rsid w:val="00C4374F"/>
    <w:rsid w:val="00C46663"/>
    <w:rsid w:val="00C54356"/>
    <w:rsid w:val="00C61966"/>
    <w:rsid w:val="00C6396A"/>
    <w:rsid w:val="00C66E12"/>
    <w:rsid w:val="00C70CBC"/>
    <w:rsid w:val="00C724EA"/>
    <w:rsid w:val="00C761BB"/>
    <w:rsid w:val="00C77816"/>
    <w:rsid w:val="00C80A4A"/>
    <w:rsid w:val="00C80E7C"/>
    <w:rsid w:val="00C85F6E"/>
    <w:rsid w:val="00C900F4"/>
    <w:rsid w:val="00C9032F"/>
    <w:rsid w:val="00C91936"/>
    <w:rsid w:val="00C93E72"/>
    <w:rsid w:val="00C95A09"/>
    <w:rsid w:val="00CA117B"/>
    <w:rsid w:val="00CA2EF2"/>
    <w:rsid w:val="00CA3946"/>
    <w:rsid w:val="00CB2C87"/>
    <w:rsid w:val="00CC703B"/>
    <w:rsid w:val="00CC78A6"/>
    <w:rsid w:val="00CD3230"/>
    <w:rsid w:val="00CD43FC"/>
    <w:rsid w:val="00CD7DA3"/>
    <w:rsid w:val="00CE4856"/>
    <w:rsid w:val="00CE6983"/>
    <w:rsid w:val="00CF149F"/>
    <w:rsid w:val="00CF2F36"/>
    <w:rsid w:val="00CF381D"/>
    <w:rsid w:val="00CF772B"/>
    <w:rsid w:val="00D01D70"/>
    <w:rsid w:val="00D02503"/>
    <w:rsid w:val="00D103F2"/>
    <w:rsid w:val="00D11CF9"/>
    <w:rsid w:val="00D11FAB"/>
    <w:rsid w:val="00D14756"/>
    <w:rsid w:val="00D25E30"/>
    <w:rsid w:val="00D30A24"/>
    <w:rsid w:val="00D33154"/>
    <w:rsid w:val="00D35BE8"/>
    <w:rsid w:val="00D53CA7"/>
    <w:rsid w:val="00D55C02"/>
    <w:rsid w:val="00D60098"/>
    <w:rsid w:val="00D62FA4"/>
    <w:rsid w:val="00D65C94"/>
    <w:rsid w:val="00D664F1"/>
    <w:rsid w:val="00D72B94"/>
    <w:rsid w:val="00D8009B"/>
    <w:rsid w:val="00D82ECC"/>
    <w:rsid w:val="00D8490C"/>
    <w:rsid w:val="00D906B1"/>
    <w:rsid w:val="00D92C63"/>
    <w:rsid w:val="00D95A36"/>
    <w:rsid w:val="00DA03E6"/>
    <w:rsid w:val="00DA106A"/>
    <w:rsid w:val="00DA2965"/>
    <w:rsid w:val="00DA7F1F"/>
    <w:rsid w:val="00DB1145"/>
    <w:rsid w:val="00DB314C"/>
    <w:rsid w:val="00DC00F3"/>
    <w:rsid w:val="00DC0B39"/>
    <w:rsid w:val="00DC18CD"/>
    <w:rsid w:val="00DC6C4C"/>
    <w:rsid w:val="00DD172D"/>
    <w:rsid w:val="00DD2304"/>
    <w:rsid w:val="00DD68FE"/>
    <w:rsid w:val="00DE0651"/>
    <w:rsid w:val="00DE5DD7"/>
    <w:rsid w:val="00DF0173"/>
    <w:rsid w:val="00DF1E8A"/>
    <w:rsid w:val="00DF3B06"/>
    <w:rsid w:val="00DF40C7"/>
    <w:rsid w:val="00E00EA8"/>
    <w:rsid w:val="00E01F26"/>
    <w:rsid w:val="00E036FC"/>
    <w:rsid w:val="00E06FD6"/>
    <w:rsid w:val="00E1027A"/>
    <w:rsid w:val="00E103DB"/>
    <w:rsid w:val="00E103E7"/>
    <w:rsid w:val="00E10A5A"/>
    <w:rsid w:val="00E1298A"/>
    <w:rsid w:val="00E13E8D"/>
    <w:rsid w:val="00E15B6D"/>
    <w:rsid w:val="00E20BBC"/>
    <w:rsid w:val="00E22FF0"/>
    <w:rsid w:val="00E24F86"/>
    <w:rsid w:val="00E26CA1"/>
    <w:rsid w:val="00E31BB6"/>
    <w:rsid w:val="00E329F9"/>
    <w:rsid w:val="00E33769"/>
    <w:rsid w:val="00E347A8"/>
    <w:rsid w:val="00E34DBD"/>
    <w:rsid w:val="00E3757E"/>
    <w:rsid w:val="00E44899"/>
    <w:rsid w:val="00E456C3"/>
    <w:rsid w:val="00E46325"/>
    <w:rsid w:val="00E46FDA"/>
    <w:rsid w:val="00E50A7D"/>
    <w:rsid w:val="00E52D3A"/>
    <w:rsid w:val="00E63816"/>
    <w:rsid w:val="00E63BEF"/>
    <w:rsid w:val="00E65045"/>
    <w:rsid w:val="00E65A86"/>
    <w:rsid w:val="00E769CA"/>
    <w:rsid w:val="00E848D7"/>
    <w:rsid w:val="00E85C5B"/>
    <w:rsid w:val="00E91757"/>
    <w:rsid w:val="00E93403"/>
    <w:rsid w:val="00EA381E"/>
    <w:rsid w:val="00EA43FC"/>
    <w:rsid w:val="00EB1699"/>
    <w:rsid w:val="00EB38CA"/>
    <w:rsid w:val="00EB3C0C"/>
    <w:rsid w:val="00EB4BAA"/>
    <w:rsid w:val="00EB7823"/>
    <w:rsid w:val="00EB7DDC"/>
    <w:rsid w:val="00EC7CF8"/>
    <w:rsid w:val="00ED06B6"/>
    <w:rsid w:val="00ED2DCC"/>
    <w:rsid w:val="00EE0E47"/>
    <w:rsid w:val="00EE32DF"/>
    <w:rsid w:val="00EE7282"/>
    <w:rsid w:val="00EE7FA7"/>
    <w:rsid w:val="00EF2B98"/>
    <w:rsid w:val="00EF6D9A"/>
    <w:rsid w:val="00F0267B"/>
    <w:rsid w:val="00F030CE"/>
    <w:rsid w:val="00F036E2"/>
    <w:rsid w:val="00F070A1"/>
    <w:rsid w:val="00F12F3F"/>
    <w:rsid w:val="00F22CCA"/>
    <w:rsid w:val="00F23304"/>
    <w:rsid w:val="00F3044B"/>
    <w:rsid w:val="00F30AEE"/>
    <w:rsid w:val="00F3392A"/>
    <w:rsid w:val="00F33B76"/>
    <w:rsid w:val="00F375BF"/>
    <w:rsid w:val="00F44398"/>
    <w:rsid w:val="00F45B75"/>
    <w:rsid w:val="00F46394"/>
    <w:rsid w:val="00F66622"/>
    <w:rsid w:val="00F7403A"/>
    <w:rsid w:val="00F80255"/>
    <w:rsid w:val="00F812BD"/>
    <w:rsid w:val="00F8366A"/>
    <w:rsid w:val="00F92F22"/>
    <w:rsid w:val="00F95636"/>
    <w:rsid w:val="00F95972"/>
    <w:rsid w:val="00FA39F5"/>
    <w:rsid w:val="00FB67F0"/>
    <w:rsid w:val="00FB6895"/>
    <w:rsid w:val="00FC0FDB"/>
    <w:rsid w:val="00FC349F"/>
    <w:rsid w:val="00FC7D22"/>
    <w:rsid w:val="00FD1E1B"/>
    <w:rsid w:val="00FD3E3B"/>
    <w:rsid w:val="00FE38EC"/>
    <w:rsid w:val="00FF108D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>
      <o:colormru v:ext="edit" colors="#f96,#f1b13f"/>
    </o:shapedefaults>
    <o:shapelayout v:ext="edit">
      <o:idmap v:ext="edit" data="1"/>
    </o:shapelayout>
  </w:shapeDefaults>
  <w:decimalSymbol w:val=","/>
  <w:listSeparator w:val=";"/>
  <w14:docId w14:val="5CBA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073"/>
    <w:pPr>
      <w:suppressAutoHyphens/>
    </w:pPr>
    <w:rPr>
      <w:rFonts w:ascii="Helvetica" w:hAnsi="Helvetica"/>
      <w:sz w:val="22"/>
      <w:szCs w:val="24"/>
      <w:lang w:eastAsia="ar-SA"/>
    </w:rPr>
  </w:style>
  <w:style w:type="paragraph" w:styleId="Overskrift1">
    <w:name w:val="heading 1"/>
    <w:basedOn w:val="Normal"/>
    <w:next w:val="Normal"/>
    <w:qFormat/>
    <w:rsid w:val="00463D61"/>
    <w:pPr>
      <w:keepNext/>
      <w:pageBreakBefore/>
      <w:numPr>
        <w:numId w:val="10"/>
      </w:numPr>
      <w:spacing w:before="240" w:after="480"/>
      <w:outlineLvl w:val="0"/>
    </w:pPr>
    <w:rPr>
      <w:rFonts w:cs="Arial"/>
      <w:b/>
      <w:bCs/>
      <w:kern w:val="36"/>
      <w:sz w:val="36"/>
      <w:szCs w:val="32"/>
    </w:rPr>
  </w:style>
  <w:style w:type="paragraph" w:styleId="Overskrift2">
    <w:name w:val="heading 2"/>
    <w:basedOn w:val="Overskrift1"/>
    <w:next w:val="Normal"/>
    <w:qFormat/>
    <w:rsid w:val="002F4EE4"/>
    <w:pPr>
      <w:pageBreakBefore w:val="0"/>
      <w:numPr>
        <w:ilvl w:val="1"/>
      </w:numPr>
      <w:spacing w:before="360" w:after="240"/>
      <w:outlineLvl w:val="1"/>
    </w:pPr>
    <w:rPr>
      <w:iCs/>
      <w:sz w:val="30"/>
      <w:szCs w:val="26"/>
    </w:rPr>
  </w:style>
  <w:style w:type="paragraph" w:styleId="Overskrift3">
    <w:name w:val="heading 3"/>
    <w:basedOn w:val="Overskrift2"/>
    <w:next w:val="Normal"/>
    <w:qFormat/>
    <w:rsid w:val="002F4EE4"/>
    <w:pPr>
      <w:numPr>
        <w:ilvl w:val="2"/>
      </w:numPr>
      <w:spacing w:before="240" w:after="120"/>
      <w:outlineLvl w:val="2"/>
    </w:pPr>
    <w:rPr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4">
    <w:name w:val="WW8Num38z4"/>
    <w:rPr>
      <w:rFonts w:ascii="Courier New" w:hAnsi="Courier New" w:cs="Courier New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Times New Roman" w:eastAsia="Times New Roman" w:hAnsi="Times New Roman" w:cs="Times New Roman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Times New Roman" w:eastAsia="Times New Roman" w:hAnsi="Times New Roman" w:cs="Times New Roman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0">
    <w:name w:val="WW8Num43z0"/>
    <w:rPr>
      <w:rFonts w:ascii="Times New Roman" w:eastAsia="Times New Roman" w:hAnsi="Times New Roman" w:cs="Times New Roman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Times New Roman" w:eastAsia="Times New Roman" w:hAnsi="Times New Roman" w:cs="Times New Roman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6z0">
    <w:name w:val="WW8Num46z0"/>
    <w:rPr>
      <w:rFonts w:ascii="Times New Roman" w:eastAsia="Times New Roman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Times New Roman" w:eastAsia="Times New Roman" w:hAnsi="Times New Roman" w:cs="Times New Roman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Times New Roman" w:eastAsia="Times New Roman" w:hAnsi="Times New Roman" w:cs="Times New Roman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50z0">
    <w:name w:val="WW8Num50z0"/>
    <w:rPr>
      <w:rFonts w:ascii="Times New Roman" w:eastAsia="Times New Roman" w:hAnsi="Times New Roman" w:cs="Times New Roman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1z0">
    <w:name w:val="WW8Num51z0"/>
    <w:rPr>
      <w:rFonts w:ascii="Times New Roman" w:eastAsia="Times New Roman" w:hAnsi="Times New Roman" w:cs="Times New Roman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Times New Roman" w:eastAsia="Times New Roman" w:hAnsi="Times New Roman" w:cs="Times New Roman"/>
    </w:rPr>
  </w:style>
  <w:style w:type="character" w:customStyle="1" w:styleId="WW8Num53z0">
    <w:name w:val="WW8Num53z0"/>
    <w:rPr>
      <w:rFonts w:ascii="Times New Roman" w:eastAsia="Times New Roman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4z0">
    <w:name w:val="WW8Num54z0"/>
    <w:rPr>
      <w:rFonts w:ascii="Times New Roman" w:eastAsia="Times New Roman" w:hAnsi="Times New Roman" w:cs="Times New Roman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5z0">
    <w:name w:val="WW8Num55z0"/>
    <w:rPr>
      <w:rFonts w:ascii="Courier New" w:hAnsi="Courier New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5z3">
    <w:name w:val="WW8Num55z3"/>
    <w:rPr>
      <w:rFonts w:ascii="Symbol" w:hAnsi="Symbol"/>
    </w:rPr>
  </w:style>
  <w:style w:type="character" w:customStyle="1" w:styleId="WW8Num56z0">
    <w:name w:val="WW8Num56z0"/>
    <w:rPr>
      <w:rFonts w:ascii="Times New Roman" w:eastAsia="Times New Roman" w:hAnsi="Times New Roman" w:cs="Times New Roman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Arial" w:eastAsia="Times New Roman" w:hAnsi="Arial" w:cs="Aria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8z0">
    <w:name w:val="WW8Num58z0"/>
    <w:rPr>
      <w:rFonts w:ascii="Times New Roman" w:eastAsia="Times New Roman" w:hAnsi="Times New Roman" w:cs="Times New Roman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Times New Roman" w:eastAsia="Times New Roman" w:hAnsi="Times New Roman" w:cs="Times New Roman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59z3">
    <w:name w:val="WW8Num59z3"/>
    <w:rPr>
      <w:rFonts w:ascii="Symbol" w:hAnsi="Symbol"/>
    </w:rPr>
  </w:style>
  <w:style w:type="character" w:customStyle="1" w:styleId="WW8Num60z0">
    <w:name w:val="WW8Num60z0"/>
    <w:rPr>
      <w:rFonts w:ascii="Times New Roman" w:eastAsia="Times New Roman" w:hAnsi="Times New Roman" w:cs="Times New Roman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1z0">
    <w:name w:val="WW8Num61z0"/>
    <w:rPr>
      <w:rFonts w:ascii="Times New Roman" w:eastAsia="Times New Roman" w:hAnsi="Times New Roman" w:cs="Times New Roman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Times New Roman" w:eastAsia="Times New Roman" w:hAnsi="Times New Roman" w:cs="Times New Roman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6z0">
    <w:name w:val="WW8Num66z0"/>
    <w:rPr>
      <w:rFonts w:ascii="Times New Roman" w:eastAsia="Times New Roman" w:hAnsi="Times New Roman" w:cs="Times New Roman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6z3">
    <w:name w:val="WW8Num66z3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Times New Roman" w:eastAsia="Times New Roman" w:hAnsi="Times New Roman" w:cs="Times New Roman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69z3">
    <w:name w:val="WW8Num69z3"/>
    <w:rPr>
      <w:rFonts w:ascii="Symbol" w:hAnsi="Symbol"/>
    </w:rPr>
  </w:style>
  <w:style w:type="character" w:customStyle="1" w:styleId="WW8Num70z0">
    <w:name w:val="WW8Num70z0"/>
    <w:rPr>
      <w:rFonts w:ascii="Times New Roman" w:eastAsia="Times New Roman" w:hAnsi="Times New Roman" w:cs="Times New Roman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0">
    <w:name w:val="WW8Num71z0"/>
    <w:rPr>
      <w:rFonts w:ascii="Times New Roman" w:eastAsia="Times New Roman" w:hAnsi="Times New Roman" w:cs="Times New Roman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2z0">
    <w:name w:val="WW8Num72z0"/>
    <w:rPr>
      <w:rFonts w:ascii="Times New Roman" w:eastAsia="Times New Roman" w:hAnsi="Times New Roman" w:cs="Times New Roman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2z3">
    <w:name w:val="WW8Num72z3"/>
    <w:rPr>
      <w:rFonts w:ascii="Symbol" w:hAnsi="Symbol"/>
    </w:rPr>
  </w:style>
  <w:style w:type="character" w:customStyle="1" w:styleId="WW8Num73z0">
    <w:name w:val="WW8Num73z0"/>
    <w:rPr>
      <w:rFonts w:ascii="Times New Roman" w:eastAsia="Times New Roman" w:hAnsi="Times New Roman" w:cs="Times New Roman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3z3">
    <w:name w:val="WW8Num73z3"/>
    <w:rPr>
      <w:rFonts w:ascii="Symbol" w:hAnsi="Symbol"/>
    </w:rPr>
  </w:style>
  <w:style w:type="character" w:customStyle="1" w:styleId="WW8Num74z0">
    <w:name w:val="WW8Num74z0"/>
    <w:rPr>
      <w:rFonts w:ascii="Times New Roman" w:eastAsia="Times New Roman" w:hAnsi="Times New Roman" w:cs="Times New Roman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4z3">
    <w:name w:val="WW8Num74z3"/>
    <w:rPr>
      <w:rFonts w:ascii="Symbol" w:hAnsi="Symbol"/>
    </w:rPr>
  </w:style>
  <w:style w:type="character" w:customStyle="1" w:styleId="WW8Num75z0">
    <w:name w:val="WW8Num75z0"/>
    <w:rPr>
      <w:rFonts w:ascii="Times New Roman" w:eastAsia="Times New Roman" w:hAnsi="Times New Roman" w:cs="Times New Roman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Times New Roman" w:eastAsia="Times New Roman" w:hAnsi="Times New Roman" w:cs="Times New Roman"/>
    </w:rPr>
  </w:style>
  <w:style w:type="character" w:customStyle="1" w:styleId="WW8Num76z1">
    <w:name w:val="WW8Num76z1"/>
    <w:rPr>
      <w:rFonts w:ascii="Courier New" w:hAnsi="Courier New" w:cs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6z3">
    <w:name w:val="WW8Num76z3"/>
    <w:rPr>
      <w:rFonts w:ascii="Symbol" w:hAnsi="Symbol"/>
    </w:rPr>
  </w:style>
  <w:style w:type="character" w:customStyle="1" w:styleId="WW8Num77z0">
    <w:name w:val="WW8Num77z0"/>
    <w:rPr>
      <w:rFonts w:ascii="Times New Roman" w:eastAsia="Times New Roman" w:hAnsi="Times New Roman" w:cs="Times New Roman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9z0">
    <w:name w:val="WW8Num79z0"/>
    <w:rPr>
      <w:rFonts w:ascii="Times New Roman" w:eastAsia="Times New Roman" w:hAnsi="Times New Roman" w:cs="Times New Roman"/>
    </w:rPr>
  </w:style>
  <w:style w:type="character" w:customStyle="1" w:styleId="WW8Num79z1">
    <w:name w:val="WW8Num79z1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/>
    </w:rPr>
  </w:style>
  <w:style w:type="character" w:customStyle="1" w:styleId="WW8Num79z3">
    <w:name w:val="WW8Num79z3"/>
    <w:rPr>
      <w:rFonts w:ascii="Symbol" w:hAnsi="Symbol"/>
    </w:rPr>
  </w:style>
  <w:style w:type="character" w:customStyle="1" w:styleId="WW8Num80z0">
    <w:name w:val="WW8Num80z0"/>
    <w:rPr>
      <w:rFonts w:ascii="Times New Roman" w:eastAsia="Times New Roman" w:hAnsi="Times New Roman" w:cs="Times New Roman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0z3">
    <w:name w:val="WW8Num80z3"/>
    <w:rPr>
      <w:rFonts w:ascii="Symbol" w:hAnsi="Symbol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Times New Roman" w:eastAsia="Times New Roman" w:hAnsi="Times New Roman" w:cs="Times New Roman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/>
    </w:rPr>
  </w:style>
  <w:style w:type="character" w:customStyle="1" w:styleId="WW8Num82z3">
    <w:name w:val="WW8Num82z3"/>
    <w:rPr>
      <w:rFonts w:ascii="Symbol" w:hAnsi="Symbol"/>
    </w:rPr>
  </w:style>
  <w:style w:type="character" w:customStyle="1" w:styleId="WW8Num83z0">
    <w:name w:val="WW8Num83z0"/>
    <w:rPr>
      <w:rFonts w:ascii="Times New Roman" w:eastAsia="Times New Roman" w:hAnsi="Times New Roman" w:cs="Times New Roman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3z3">
    <w:name w:val="WW8Num83z3"/>
    <w:rPr>
      <w:rFonts w:ascii="Symbol" w:hAnsi="Symbol"/>
    </w:rPr>
  </w:style>
  <w:style w:type="character" w:customStyle="1" w:styleId="WW8Num84z0">
    <w:name w:val="WW8Num84z0"/>
    <w:rPr>
      <w:rFonts w:ascii="Courier New" w:hAnsi="Courier New"/>
    </w:rPr>
  </w:style>
  <w:style w:type="character" w:customStyle="1" w:styleId="WW8Num84z1">
    <w:name w:val="WW8Num84z1"/>
    <w:rPr>
      <w:rFonts w:ascii="Courier New" w:hAnsi="Courier New" w:cs="Courier New"/>
    </w:rPr>
  </w:style>
  <w:style w:type="character" w:customStyle="1" w:styleId="WW8Num84z2">
    <w:name w:val="WW8Num84z2"/>
    <w:rPr>
      <w:rFonts w:ascii="Wingdings" w:hAnsi="Wingdings"/>
    </w:rPr>
  </w:style>
  <w:style w:type="character" w:customStyle="1" w:styleId="WW8Num84z3">
    <w:name w:val="WW8Num84z3"/>
    <w:rPr>
      <w:rFonts w:ascii="Symbol" w:hAnsi="Symbol"/>
    </w:rPr>
  </w:style>
  <w:style w:type="character" w:customStyle="1" w:styleId="WW8Num85z0">
    <w:name w:val="WW8Num85z0"/>
    <w:rPr>
      <w:rFonts w:ascii="Times New Roman" w:eastAsia="Times New Roman" w:hAnsi="Times New Roman" w:cs="Times New Roman"/>
    </w:rPr>
  </w:style>
  <w:style w:type="character" w:customStyle="1" w:styleId="WW8Num85z1">
    <w:name w:val="WW8Num85z1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6z0">
    <w:name w:val="WW8Num86z0"/>
    <w:rPr>
      <w:rFonts w:ascii="Times New Roman" w:eastAsia="Times New Roman" w:hAnsi="Times New Roman" w:cs="Times New Roman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6z3">
    <w:name w:val="WW8Num86z3"/>
    <w:rPr>
      <w:rFonts w:ascii="Symbol" w:hAnsi="Symbol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 w:cs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Times New Roman" w:eastAsia="Times New Roman" w:hAnsi="Times New Roman" w:cs="Times New Roman"/>
    </w:rPr>
  </w:style>
  <w:style w:type="character" w:customStyle="1" w:styleId="WW8Num88z1">
    <w:name w:val="WW8Num88z1"/>
    <w:rPr>
      <w:rFonts w:ascii="Courier New" w:hAnsi="Courier New" w:cs="Courier New"/>
    </w:rPr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3">
    <w:name w:val="WW8Num88z3"/>
    <w:rPr>
      <w:rFonts w:ascii="Symbol" w:hAnsi="Symbol"/>
    </w:rPr>
  </w:style>
  <w:style w:type="character" w:customStyle="1" w:styleId="WW8Num89z1">
    <w:name w:val="WW8Num89z1"/>
    <w:rPr>
      <w:rFonts w:ascii="Times New Roman" w:eastAsia="Times New Roman" w:hAnsi="Times New Roman" w:cs="Times New Roman"/>
    </w:rPr>
  </w:style>
  <w:style w:type="character" w:customStyle="1" w:styleId="WW8Num90z0">
    <w:name w:val="WW8Num90z0"/>
    <w:rPr>
      <w:rFonts w:ascii="Times New Roman" w:eastAsia="Times New Roman" w:hAnsi="Times New Roman" w:cs="Times New Roman"/>
    </w:rPr>
  </w:style>
  <w:style w:type="character" w:customStyle="1" w:styleId="WW8Num90z1">
    <w:name w:val="WW8Num90z1"/>
    <w:rPr>
      <w:rFonts w:ascii="Courier New" w:hAnsi="Courier New" w:cs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0z3">
    <w:name w:val="WW8Num90z3"/>
    <w:rPr>
      <w:rFonts w:ascii="Symbol" w:hAnsi="Symbol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Times New Roman" w:eastAsia="Times New Roman" w:hAnsi="Times New Roman" w:cs="Times New Roman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2z3">
    <w:name w:val="WW8Num92z3"/>
    <w:rPr>
      <w:rFonts w:ascii="Symbol" w:hAnsi="Symbol"/>
    </w:rPr>
  </w:style>
  <w:style w:type="character" w:customStyle="1" w:styleId="WW8Num93z0">
    <w:name w:val="WW8Num93z0"/>
    <w:rPr>
      <w:rFonts w:ascii="Times New Roman" w:eastAsia="Times New Roman" w:hAnsi="Times New Roman" w:cs="Times New Roman"/>
    </w:rPr>
  </w:style>
  <w:style w:type="character" w:customStyle="1" w:styleId="WW8Num93z1">
    <w:name w:val="WW8Num93z1"/>
    <w:rPr>
      <w:rFonts w:ascii="Courier New" w:hAnsi="Courier New" w:cs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3z3">
    <w:name w:val="WW8Num93z3"/>
    <w:rPr>
      <w:rFonts w:ascii="Symbol" w:hAnsi="Symbol"/>
    </w:rPr>
  </w:style>
  <w:style w:type="character" w:customStyle="1" w:styleId="WW8Num94z0">
    <w:name w:val="WW8Num94z0"/>
    <w:rPr>
      <w:rFonts w:ascii="Times New Roman" w:eastAsia="Times New Roman" w:hAnsi="Times New Roman" w:cs="Times New Roman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5z1">
    <w:name w:val="WW8Num95z1"/>
    <w:rPr>
      <w:rFonts w:ascii="Courier New" w:hAnsi="Courier New" w:cs="Courier New"/>
    </w:rPr>
  </w:style>
  <w:style w:type="character" w:customStyle="1" w:styleId="WW8Num95z2">
    <w:name w:val="WW8Num95z2"/>
    <w:rPr>
      <w:rFonts w:ascii="Wingdings" w:hAnsi="Wingdings"/>
    </w:rPr>
  </w:style>
  <w:style w:type="character" w:customStyle="1" w:styleId="WW8Num96z0">
    <w:name w:val="WW8Num96z0"/>
    <w:rPr>
      <w:rFonts w:ascii="Times New Roman" w:eastAsia="Times New Roman" w:hAnsi="Times New Roman" w:cs="Times New Roman"/>
    </w:rPr>
  </w:style>
  <w:style w:type="character" w:customStyle="1" w:styleId="WW8Num96z1">
    <w:name w:val="WW8Num96z1"/>
    <w:rPr>
      <w:rFonts w:ascii="Courier New" w:hAnsi="Courier New" w:cs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6z3">
    <w:name w:val="WW8Num96z3"/>
    <w:rPr>
      <w:rFonts w:ascii="Symbol" w:hAnsi="Symbol"/>
    </w:rPr>
  </w:style>
  <w:style w:type="character" w:customStyle="1" w:styleId="WW8Num97z0">
    <w:name w:val="WW8Num97z0"/>
    <w:rPr>
      <w:rFonts w:ascii="Times New Roman" w:eastAsia="Times New Roman" w:hAnsi="Times New Roman" w:cs="Times New Roman"/>
    </w:rPr>
  </w:style>
  <w:style w:type="character" w:customStyle="1" w:styleId="WW8Num97z1">
    <w:name w:val="WW8Num97z1"/>
    <w:rPr>
      <w:rFonts w:ascii="Courier New" w:hAnsi="Courier New" w:cs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7z3">
    <w:name w:val="WW8Num97z3"/>
    <w:rPr>
      <w:rFonts w:ascii="Symbol" w:hAnsi="Symbol"/>
    </w:rPr>
  </w:style>
  <w:style w:type="character" w:customStyle="1" w:styleId="WW8Num98z0">
    <w:name w:val="WW8Num98z0"/>
    <w:rPr>
      <w:rFonts w:ascii="Times New Roman" w:eastAsia="Times New Roman" w:hAnsi="Times New Roman" w:cs="Times New Roman"/>
    </w:rPr>
  </w:style>
  <w:style w:type="character" w:customStyle="1" w:styleId="WW8Num98z1">
    <w:name w:val="WW8Num98z1"/>
    <w:rPr>
      <w:rFonts w:ascii="Courier New" w:hAnsi="Courier New" w:cs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8z3">
    <w:name w:val="WW8Num98z3"/>
    <w:rPr>
      <w:rFonts w:ascii="Symbol" w:hAnsi="Symbol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99z1">
    <w:name w:val="WW8Num99z1"/>
    <w:rPr>
      <w:rFonts w:ascii="Courier New" w:hAnsi="Courier New" w:cs="Courier New"/>
    </w:rPr>
  </w:style>
  <w:style w:type="character" w:customStyle="1" w:styleId="WW8Num99z2">
    <w:name w:val="WW8Num99z2"/>
    <w:rPr>
      <w:rFonts w:ascii="Wingdings" w:hAnsi="Wingdings"/>
    </w:rPr>
  </w:style>
  <w:style w:type="character" w:customStyle="1" w:styleId="WW8Num100z0">
    <w:name w:val="WW8Num100z0"/>
    <w:rPr>
      <w:rFonts w:ascii="Times New Roman" w:eastAsia="Times New Roman" w:hAnsi="Times New Roman" w:cs="Times New Roman"/>
    </w:rPr>
  </w:style>
  <w:style w:type="character" w:customStyle="1" w:styleId="WW8Num100z1">
    <w:name w:val="WW8Num100z1"/>
    <w:rPr>
      <w:rFonts w:ascii="Courier New" w:hAnsi="Courier New" w:cs="Courier New"/>
    </w:rPr>
  </w:style>
  <w:style w:type="character" w:customStyle="1" w:styleId="WW8Num100z2">
    <w:name w:val="WW8Num100z2"/>
    <w:rPr>
      <w:rFonts w:ascii="Wingdings" w:hAnsi="Wingdings"/>
    </w:rPr>
  </w:style>
  <w:style w:type="character" w:customStyle="1" w:styleId="WW8Num100z3">
    <w:name w:val="WW8Num100z3"/>
    <w:rPr>
      <w:rFonts w:ascii="Symbol" w:hAnsi="Symbol"/>
    </w:rPr>
  </w:style>
  <w:style w:type="character" w:customStyle="1" w:styleId="WW8Num101z0">
    <w:name w:val="WW8Num101z0"/>
    <w:rPr>
      <w:rFonts w:ascii="Times New Roman" w:eastAsia="Times New Roman" w:hAnsi="Times New Roman" w:cs="Times New Roman"/>
    </w:rPr>
  </w:style>
  <w:style w:type="character" w:customStyle="1" w:styleId="WW8Num101z1">
    <w:name w:val="WW8Num101z1"/>
    <w:rPr>
      <w:rFonts w:ascii="Courier New" w:hAnsi="Courier New" w:cs="Courier New"/>
    </w:rPr>
  </w:style>
  <w:style w:type="character" w:customStyle="1" w:styleId="WW8Num101z2">
    <w:name w:val="WW8Num101z2"/>
    <w:rPr>
      <w:rFonts w:ascii="Wingdings" w:hAnsi="Wingdings"/>
    </w:rPr>
  </w:style>
  <w:style w:type="character" w:customStyle="1" w:styleId="WW8Num101z3">
    <w:name w:val="WW8Num101z3"/>
    <w:rPr>
      <w:rFonts w:ascii="Symbol" w:hAnsi="Symbol"/>
    </w:rPr>
  </w:style>
  <w:style w:type="character" w:customStyle="1" w:styleId="WW8Num102z0">
    <w:name w:val="WW8Num102z0"/>
    <w:rPr>
      <w:rFonts w:ascii="Times New Roman" w:eastAsia="Times New Roman" w:hAnsi="Times New Roman" w:cs="Times New Roman"/>
    </w:rPr>
  </w:style>
  <w:style w:type="character" w:customStyle="1" w:styleId="WW8Num102z1">
    <w:name w:val="WW8Num102z1"/>
    <w:rPr>
      <w:rFonts w:ascii="Courier New" w:hAnsi="Courier New" w:cs="Courier New"/>
    </w:rPr>
  </w:style>
  <w:style w:type="character" w:customStyle="1" w:styleId="WW8Num102z2">
    <w:name w:val="WW8Num102z2"/>
    <w:rPr>
      <w:rFonts w:ascii="Wingdings" w:hAnsi="Wingdings"/>
    </w:rPr>
  </w:style>
  <w:style w:type="character" w:customStyle="1" w:styleId="WW8Num102z3">
    <w:name w:val="WW8Num102z3"/>
    <w:rPr>
      <w:rFonts w:ascii="Symbol" w:hAnsi="Symbol"/>
    </w:rPr>
  </w:style>
  <w:style w:type="character" w:customStyle="1" w:styleId="WW8Num103z0">
    <w:name w:val="WW8Num103z0"/>
    <w:rPr>
      <w:rFonts w:ascii="Times New Roman" w:eastAsia="Times New Roman" w:hAnsi="Times New Roman" w:cs="Times New Roman"/>
    </w:rPr>
  </w:style>
  <w:style w:type="character" w:customStyle="1" w:styleId="WW8Num103z1">
    <w:name w:val="WW8Num103z1"/>
    <w:rPr>
      <w:rFonts w:ascii="Courier New" w:hAnsi="Courier New" w:cs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3z3">
    <w:name w:val="WW8Num103z3"/>
    <w:rPr>
      <w:rFonts w:ascii="Symbol" w:hAnsi="Symbol"/>
    </w:rPr>
  </w:style>
  <w:style w:type="character" w:customStyle="1" w:styleId="WW8Num104z0">
    <w:name w:val="WW8Num104z0"/>
    <w:rPr>
      <w:rFonts w:ascii="Times New Roman" w:eastAsia="Times New Roman" w:hAnsi="Times New Roman" w:cs="Times New Roman"/>
    </w:rPr>
  </w:style>
  <w:style w:type="character" w:customStyle="1" w:styleId="WW8Num104z1">
    <w:name w:val="WW8Num104z1"/>
    <w:rPr>
      <w:rFonts w:ascii="Courier New" w:hAnsi="Courier New" w:cs="Courier New"/>
    </w:rPr>
  </w:style>
  <w:style w:type="character" w:customStyle="1" w:styleId="WW8Num104z2">
    <w:name w:val="WW8Num104z2"/>
    <w:rPr>
      <w:rFonts w:ascii="Wingdings" w:hAnsi="Wingdings"/>
    </w:rPr>
  </w:style>
  <w:style w:type="character" w:customStyle="1" w:styleId="WW8Num104z3">
    <w:name w:val="WW8Num104z3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 w:cs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Times New Roman" w:eastAsia="Times New Roman" w:hAnsi="Times New Roman" w:cs="Times New Roman"/>
    </w:rPr>
  </w:style>
  <w:style w:type="character" w:customStyle="1" w:styleId="WW8Num106z1">
    <w:name w:val="WW8Num106z1"/>
    <w:rPr>
      <w:rFonts w:ascii="Courier New" w:hAnsi="Courier New" w:cs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6z3">
    <w:name w:val="WW8Num106z3"/>
    <w:rPr>
      <w:rFonts w:ascii="Symbol" w:hAnsi="Symbol"/>
    </w:rPr>
  </w:style>
  <w:style w:type="character" w:customStyle="1" w:styleId="WW8Num107z0">
    <w:name w:val="WW8Num107z0"/>
    <w:rPr>
      <w:rFonts w:ascii="Times New Roman" w:eastAsia="Times New Roman" w:hAnsi="Times New Roman" w:cs="Times New Roman"/>
    </w:rPr>
  </w:style>
  <w:style w:type="character" w:customStyle="1" w:styleId="WW8Num107z1">
    <w:name w:val="WW8Num107z1"/>
    <w:rPr>
      <w:rFonts w:ascii="Courier New" w:hAnsi="Courier New" w:cs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7z3">
    <w:name w:val="WW8Num107z3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8z1">
    <w:name w:val="WW8Num108z1"/>
    <w:rPr>
      <w:rFonts w:ascii="Times New Roman" w:eastAsia="Times New Roman" w:hAnsi="Times New Roman" w:cs="Times New Roman"/>
    </w:rPr>
  </w:style>
  <w:style w:type="character" w:customStyle="1" w:styleId="WW8Num108z2">
    <w:name w:val="WW8Num108z2"/>
    <w:rPr>
      <w:rFonts w:ascii="Wingdings" w:hAnsi="Wingdings"/>
    </w:rPr>
  </w:style>
  <w:style w:type="character" w:customStyle="1" w:styleId="WW8Num108z4">
    <w:name w:val="WW8Num108z4"/>
    <w:rPr>
      <w:rFonts w:ascii="Courier New" w:hAnsi="Courier New" w:cs="Courier New"/>
    </w:rPr>
  </w:style>
  <w:style w:type="character" w:customStyle="1" w:styleId="WW8Num109z1">
    <w:name w:val="WW8Num109z1"/>
    <w:rPr>
      <w:rFonts w:ascii="Times New Roman" w:eastAsia="Times New Roman" w:hAnsi="Times New Roman" w:cs="Times New Roman"/>
    </w:rPr>
  </w:style>
  <w:style w:type="character" w:customStyle="1" w:styleId="WW8Num110z0">
    <w:name w:val="WW8Num110z0"/>
    <w:rPr>
      <w:rFonts w:ascii="Times New Roman" w:eastAsia="Times New Roman" w:hAnsi="Times New Roman" w:cs="Times New Roman"/>
    </w:rPr>
  </w:style>
  <w:style w:type="character" w:customStyle="1" w:styleId="WW8Num110z1">
    <w:name w:val="WW8Num110z1"/>
    <w:rPr>
      <w:rFonts w:ascii="Courier New" w:hAnsi="Courier New" w:cs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Times New Roman" w:eastAsia="Times New Roman" w:hAnsi="Times New Roman" w:cs="Times New Roman"/>
    </w:rPr>
  </w:style>
  <w:style w:type="character" w:customStyle="1" w:styleId="WW8Num111z1">
    <w:name w:val="WW8Num111z1"/>
    <w:rPr>
      <w:rFonts w:ascii="Courier New" w:hAnsi="Courier New" w:cs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Times New Roman" w:eastAsia="Times New Roman" w:hAnsi="Times New Roman" w:cs="Times New Roman"/>
    </w:rPr>
  </w:style>
  <w:style w:type="character" w:customStyle="1" w:styleId="WW8Num112z1">
    <w:name w:val="WW8Num112z1"/>
    <w:rPr>
      <w:rFonts w:ascii="Courier New" w:hAnsi="Courier New" w:cs="Courier New"/>
    </w:rPr>
  </w:style>
  <w:style w:type="character" w:customStyle="1" w:styleId="WW8Num112z2">
    <w:name w:val="WW8Num112z2"/>
    <w:rPr>
      <w:rFonts w:ascii="Wingdings" w:hAnsi="Wingdings"/>
    </w:rPr>
  </w:style>
  <w:style w:type="character" w:customStyle="1" w:styleId="WW8Num112z3">
    <w:name w:val="WW8Num112z3"/>
    <w:rPr>
      <w:rFonts w:ascii="Symbol" w:hAnsi="Symbol"/>
    </w:rPr>
  </w:style>
  <w:style w:type="character" w:customStyle="1" w:styleId="WW8Num113z0">
    <w:name w:val="WW8Num113z0"/>
    <w:rPr>
      <w:rFonts w:ascii="Times New Roman" w:eastAsia="Times New Roman" w:hAnsi="Times New Roman" w:cs="Times New Roman"/>
    </w:rPr>
  </w:style>
  <w:style w:type="character" w:customStyle="1" w:styleId="WW8Num113z1">
    <w:name w:val="WW8Num113z1"/>
    <w:rPr>
      <w:rFonts w:ascii="Courier New" w:hAnsi="Courier New" w:cs="Courier New"/>
    </w:rPr>
  </w:style>
  <w:style w:type="character" w:customStyle="1" w:styleId="WW8Num113z2">
    <w:name w:val="WW8Num113z2"/>
    <w:rPr>
      <w:rFonts w:ascii="Wingdings" w:hAnsi="Wingdings"/>
    </w:rPr>
  </w:style>
  <w:style w:type="character" w:customStyle="1" w:styleId="WW8Num113z3">
    <w:name w:val="WW8Num113z3"/>
    <w:rPr>
      <w:rFonts w:ascii="Symbol" w:hAnsi="Symbol"/>
    </w:rPr>
  </w:style>
  <w:style w:type="character" w:customStyle="1" w:styleId="WW8Num114z0">
    <w:name w:val="WW8Num114z0"/>
    <w:rPr>
      <w:rFonts w:ascii="Times New Roman" w:eastAsia="Times New Roman" w:hAnsi="Times New Roman" w:cs="Times New Roman"/>
    </w:rPr>
  </w:style>
  <w:style w:type="character" w:customStyle="1" w:styleId="WW8Num114z1">
    <w:name w:val="WW8Num114z1"/>
    <w:rPr>
      <w:rFonts w:ascii="Courier New" w:hAnsi="Courier New" w:cs="Courier New"/>
    </w:rPr>
  </w:style>
  <w:style w:type="character" w:customStyle="1" w:styleId="WW8Num114z2">
    <w:name w:val="WW8Num114z2"/>
    <w:rPr>
      <w:rFonts w:ascii="Wingdings" w:hAnsi="Wingdings"/>
    </w:rPr>
  </w:style>
  <w:style w:type="character" w:customStyle="1" w:styleId="WW8Num114z3">
    <w:name w:val="WW8Num114z3"/>
    <w:rPr>
      <w:rFonts w:ascii="Symbol" w:hAnsi="Symbol"/>
    </w:rPr>
  </w:style>
  <w:style w:type="character" w:customStyle="1" w:styleId="WW8Num115z0">
    <w:name w:val="WW8Num115z0"/>
    <w:rPr>
      <w:rFonts w:ascii="Times New Roman" w:eastAsia="Times New Roman" w:hAnsi="Times New Roman" w:cs="Times New Roman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2">
    <w:name w:val="WW8Num115z2"/>
    <w:rPr>
      <w:rFonts w:ascii="Wingdings" w:hAnsi="Wingdings"/>
    </w:rPr>
  </w:style>
  <w:style w:type="character" w:customStyle="1" w:styleId="WW8Num115z3">
    <w:name w:val="WW8Num115z3"/>
    <w:rPr>
      <w:rFonts w:ascii="Symbol" w:hAnsi="Symbol"/>
    </w:rPr>
  </w:style>
  <w:style w:type="character" w:customStyle="1" w:styleId="WW8Num116z0">
    <w:name w:val="WW8Num116z0"/>
    <w:rPr>
      <w:rFonts w:ascii="Times New Roman" w:eastAsia="Times New Roman" w:hAnsi="Times New Roman" w:cs="Times New Roman"/>
    </w:rPr>
  </w:style>
  <w:style w:type="character" w:customStyle="1" w:styleId="WW8Num116z1">
    <w:name w:val="WW8Num116z1"/>
    <w:rPr>
      <w:rFonts w:ascii="Courier New" w:hAnsi="Courier New" w:cs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6z3">
    <w:name w:val="WW8Num116z3"/>
    <w:rPr>
      <w:rFonts w:ascii="Symbol" w:hAnsi="Symbol"/>
    </w:rPr>
  </w:style>
  <w:style w:type="character" w:customStyle="1" w:styleId="WW8Num117z0">
    <w:name w:val="WW8Num117z0"/>
    <w:rPr>
      <w:rFonts w:ascii="Times New Roman" w:eastAsia="Times New Roman" w:hAnsi="Times New Roman" w:cs="Times New Roman"/>
    </w:rPr>
  </w:style>
  <w:style w:type="character" w:customStyle="1" w:styleId="WW8Num117z1">
    <w:name w:val="WW8Num117z1"/>
    <w:rPr>
      <w:rFonts w:ascii="Courier New" w:hAnsi="Courier New" w:cs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7z3">
    <w:name w:val="WW8Num117z3"/>
    <w:rPr>
      <w:rFonts w:ascii="Symbol" w:hAnsi="Symbol"/>
    </w:rPr>
  </w:style>
  <w:style w:type="character" w:customStyle="1" w:styleId="WW8Num118z0">
    <w:name w:val="WW8Num118z0"/>
    <w:rPr>
      <w:rFonts w:ascii="Times New Roman" w:eastAsia="Times New Roman" w:hAnsi="Times New Roman" w:cs="Times New Roman"/>
    </w:rPr>
  </w:style>
  <w:style w:type="character" w:customStyle="1" w:styleId="WW8Num118z1">
    <w:name w:val="WW8Num118z1"/>
    <w:rPr>
      <w:rFonts w:ascii="Courier New" w:hAnsi="Courier New" w:cs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8z3">
    <w:name w:val="WW8Num118z3"/>
    <w:rPr>
      <w:rFonts w:ascii="Symbol" w:hAnsi="Symbol"/>
    </w:rPr>
  </w:style>
  <w:style w:type="character" w:customStyle="1" w:styleId="WW8Num119z0">
    <w:name w:val="WW8Num119z0"/>
    <w:rPr>
      <w:rFonts w:ascii="Times New Roman" w:eastAsia="Times New Roman" w:hAnsi="Times New Roman" w:cs="Times New Roman"/>
    </w:rPr>
  </w:style>
  <w:style w:type="character" w:customStyle="1" w:styleId="WW8Num119z1">
    <w:name w:val="WW8Num119z1"/>
    <w:rPr>
      <w:rFonts w:ascii="Courier New" w:hAnsi="Courier New" w:cs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19z3">
    <w:name w:val="WW8Num119z3"/>
    <w:rPr>
      <w:rFonts w:ascii="Symbol" w:hAnsi="Symbol"/>
    </w:rPr>
  </w:style>
  <w:style w:type="character" w:customStyle="1" w:styleId="Standardskrifttypeiafsnit1">
    <w:name w:val="Standardskrifttype i afsnit1"/>
  </w:style>
  <w:style w:type="character" w:customStyle="1" w:styleId="TegnTegn">
    <w:name w:val="Tegn Tegn"/>
    <w:basedOn w:val="Standardskrifttypeiafsnit1"/>
    <w:rPr>
      <w:rFonts w:cs="Arial"/>
      <w:b/>
      <w:bCs/>
      <w:sz w:val="22"/>
      <w:szCs w:val="26"/>
      <w:lang w:val="da-DK" w:eastAsia="ar-SA" w:bidi="ar-SA"/>
    </w:rPr>
  </w:style>
  <w:style w:type="character" w:styleId="Sidetal">
    <w:name w:val="page number"/>
    <w:basedOn w:val="Standardskrifttypeiafsnit1"/>
  </w:style>
  <w:style w:type="character" w:styleId="Llink">
    <w:name w:val="Hyperlink"/>
    <w:basedOn w:val="Standardskrifttypeiafsnit1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Besgt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lledtekst10">
    <w:name w:val="Billedtekst1"/>
    <w:basedOn w:val="Normal"/>
    <w:next w:val="Normal"/>
    <w:rPr>
      <w:b/>
      <w:bCs/>
      <w:sz w:val="20"/>
      <w:szCs w:val="20"/>
    </w:r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Sidehoved">
    <w:name w:val="header"/>
    <w:basedOn w:val="Normal"/>
    <w:pPr>
      <w:tabs>
        <w:tab w:val="center" w:pos="4819"/>
        <w:tab w:val="right" w:pos="9638"/>
      </w:tabs>
    </w:pPr>
    <w:rPr>
      <w:sz w:val="24"/>
      <w:lang w:val="en-GB"/>
    </w:rPr>
  </w:style>
  <w:style w:type="paragraph" w:styleId="Brdtekstindrykning">
    <w:name w:val="Body Text Indent"/>
    <w:basedOn w:val="Normal"/>
    <w:pPr>
      <w:ind w:left="1080"/>
    </w:pPr>
    <w:rPr>
      <w:rFonts w:ascii="Arial" w:hAnsi="Arial" w:cs="Arial"/>
      <w:sz w:val="20"/>
    </w:rPr>
  </w:style>
  <w:style w:type="paragraph" w:styleId="Indholdsfortegnelse1">
    <w:name w:val="toc 1"/>
    <w:basedOn w:val="Normal"/>
    <w:next w:val="Normal"/>
    <w:uiPriority w:val="39"/>
  </w:style>
  <w:style w:type="paragraph" w:styleId="Indholdsfortegnelse3">
    <w:name w:val="toc 3"/>
    <w:basedOn w:val="Normal"/>
    <w:next w:val="Normal"/>
    <w:semiHidden/>
    <w:pPr>
      <w:ind w:left="440"/>
    </w:pPr>
  </w:style>
  <w:style w:type="paragraph" w:styleId="Indholdsfortegnelse2">
    <w:name w:val="toc 2"/>
    <w:basedOn w:val="Normal"/>
    <w:next w:val="Normal"/>
    <w:uiPriority w:val="39"/>
    <w:pPr>
      <w:ind w:left="2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holdsfortegnelse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Indholdsfortegnelse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Indholdsfortegnelse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Indholdsfortegnelse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Indholdsfortegnelse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Indholdsfortegnelse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Brdtekst"/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sz w:val="24"/>
      <w:lang w:eastAsia="da-DK"/>
    </w:rPr>
  </w:style>
  <w:style w:type="character" w:styleId="Kommentarhenvisning">
    <w:name w:val="annotation reference"/>
    <w:basedOn w:val="Standardskrifttypeiafsnit"/>
    <w:semiHidden/>
    <w:rPr>
      <w:sz w:val="16"/>
      <w:szCs w:val="16"/>
    </w:rPr>
  </w:style>
  <w:style w:type="paragraph" w:styleId="Kommentartekst">
    <w:name w:val="annotation text"/>
    <w:basedOn w:val="Normal"/>
    <w:semiHidden/>
    <w:rPr>
      <w:sz w:val="20"/>
      <w:szCs w:val="20"/>
    </w:rPr>
  </w:style>
  <w:style w:type="paragraph" w:styleId="Markeringsbobletekst">
    <w:name w:val="Balloon Text"/>
    <w:basedOn w:val="Normal"/>
    <w:semiHidden/>
    <w:rsid w:val="00372C3C"/>
    <w:rPr>
      <w:rFonts w:ascii="Tahoma" w:hAnsi="Tahoma" w:cs="Tahoma"/>
      <w:sz w:val="16"/>
      <w:szCs w:val="16"/>
    </w:rPr>
  </w:style>
  <w:style w:type="numbering" w:customStyle="1" w:styleId="TypografiPunkttegn">
    <w:name w:val="Typografi Punkttegn"/>
    <w:basedOn w:val="Ingenliste"/>
    <w:rsid w:val="002F4EE4"/>
    <w:pPr>
      <w:numPr>
        <w:numId w:val="22"/>
      </w:numPr>
    </w:pPr>
  </w:style>
  <w:style w:type="table" w:styleId="Tabelgitter">
    <w:name w:val="Table Grid"/>
    <w:basedOn w:val="Tabel-Normal"/>
    <w:rsid w:val="00210A2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remhvning">
    <w:name w:val="Emphasis"/>
    <w:basedOn w:val="Standardskrifttypeiafsnit"/>
    <w:qFormat/>
    <w:rsid w:val="00463D61"/>
    <w:rPr>
      <w:rFonts w:ascii="Helvetica" w:hAnsi="Helvetica"/>
      <w:i/>
      <w:iCs/>
    </w:rPr>
  </w:style>
  <w:style w:type="paragraph" w:styleId="Rubrik">
    <w:name w:val="Title"/>
    <w:basedOn w:val="Normal"/>
    <w:next w:val="Normal"/>
    <w:link w:val="RubrikTegn"/>
    <w:qFormat/>
    <w:rsid w:val="00463D61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rsid w:val="00463D61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Listeafsnit">
    <w:name w:val="List Paragraph"/>
    <w:basedOn w:val="Normal"/>
    <w:uiPriority w:val="34"/>
    <w:qFormat/>
    <w:rsid w:val="00EF2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6073"/>
    <w:pPr>
      <w:suppressAutoHyphens/>
    </w:pPr>
    <w:rPr>
      <w:rFonts w:ascii="Helvetica" w:hAnsi="Helvetica"/>
      <w:sz w:val="22"/>
      <w:szCs w:val="24"/>
      <w:lang w:eastAsia="ar-SA"/>
    </w:rPr>
  </w:style>
  <w:style w:type="paragraph" w:styleId="Overskrift1">
    <w:name w:val="heading 1"/>
    <w:basedOn w:val="Normal"/>
    <w:next w:val="Normal"/>
    <w:qFormat/>
    <w:rsid w:val="00463D61"/>
    <w:pPr>
      <w:keepNext/>
      <w:pageBreakBefore/>
      <w:numPr>
        <w:numId w:val="10"/>
      </w:numPr>
      <w:spacing w:before="240" w:after="480"/>
      <w:outlineLvl w:val="0"/>
    </w:pPr>
    <w:rPr>
      <w:rFonts w:cs="Arial"/>
      <w:b/>
      <w:bCs/>
      <w:kern w:val="36"/>
      <w:sz w:val="36"/>
      <w:szCs w:val="32"/>
    </w:rPr>
  </w:style>
  <w:style w:type="paragraph" w:styleId="Overskrift2">
    <w:name w:val="heading 2"/>
    <w:basedOn w:val="Overskrift1"/>
    <w:next w:val="Normal"/>
    <w:qFormat/>
    <w:rsid w:val="002F4EE4"/>
    <w:pPr>
      <w:pageBreakBefore w:val="0"/>
      <w:numPr>
        <w:ilvl w:val="1"/>
      </w:numPr>
      <w:spacing w:before="360" w:after="240"/>
      <w:outlineLvl w:val="1"/>
    </w:pPr>
    <w:rPr>
      <w:iCs/>
      <w:sz w:val="30"/>
      <w:szCs w:val="26"/>
    </w:rPr>
  </w:style>
  <w:style w:type="paragraph" w:styleId="Overskrift3">
    <w:name w:val="heading 3"/>
    <w:basedOn w:val="Overskrift2"/>
    <w:next w:val="Normal"/>
    <w:qFormat/>
    <w:rsid w:val="002F4EE4"/>
    <w:pPr>
      <w:numPr>
        <w:ilvl w:val="2"/>
      </w:numPr>
      <w:spacing w:before="240" w:after="120"/>
      <w:outlineLvl w:val="2"/>
    </w:pPr>
    <w:rPr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Times New Roman" w:eastAsia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Times New Roman" w:eastAsia="Times New Roman" w:hAnsi="Times New Roman" w:cs="Times New Roman"/>
    </w:rPr>
  </w:style>
  <w:style w:type="character" w:customStyle="1" w:styleId="WW8Num32z0">
    <w:name w:val="WW8Num32z0"/>
    <w:rPr>
      <w:rFonts w:ascii="Times New Roman" w:eastAsia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Times New Roman" w:eastAsia="Times New Roman" w:hAnsi="Times New Roman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4">
    <w:name w:val="WW8Num38z4"/>
    <w:rPr>
      <w:rFonts w:ascii="Courier New" w:hAnsi="Courier New" w:cs="Courier New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Times New Roman" w:eastAsia="Times New Roman" w:hAnsi="Times New Roman" w:cs="Times New Roman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Times New Roman" w:eastAsia="Times New Roman" w:hAnsi="Times New Roman" w:cs="Times New Roman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0">
    <w:name w:val="WW8Num43z0"/>
    <w:rPr>
      <w:rFonts w:ascii="Times New Roman" w:eastAsia="Times New Roman" w:hAnsi="Times New Roman" w:cs="Times New Roman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Times New Roman" w:eastAsia="Times New Roman" w:hAnsi="Times New Roman" w:cs="Times New Roman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6z0">
    <w:name w:val="WW8Num46z0"/>
    <w:rPr>
      <w:rFonts w:ascii="Times New Roman" w:eastAsia="Times New Roman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Times New Roman" w:eastAsia="Times New Roman" w:hAnsi="Times New Roman" w:cs="Times New Roman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Times New Roman" w:eastAsia="Times New Roman" w:hAnsi="Times New Roman" w:cs="Times New Roman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50z0">
    <w:name w:val="WW8Num50z0"/>
    <w:rPr>
      <w:rFonts w:ascii="Times New Roman" w:eastAsia="Times New Roman" w:hAnsi="Times New Roman" w:cs="Times New Roman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1z0">
    <w:name w:val="WW8Num51z0"/>
    <w:rPr>
      <w:rFonts w:ascii="Times New Roman" w:eastAsia="Times New Roman" w:hAnsi="Times New Roman" w:cs="Times New Roman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1z3">
    <w:name w:val="WW8Num51z3"/>
    <w:rPr>
      <w:rFonts w:ascii="Symbol" w:hAnsi="Symbol"/>
    </w:rPr>
  </w:style>
  <w:style w:type="character" w:customStyle="1" w:styleId="WW8Num52z0">
    <w:name w:val="WW8Num52z0"/>
    <w:rPr>
      <w:rFonts w:ascii="Times New Roman" w:eastAsia="Times New Roman" w:hAnsi="Times New Roman" w:cs="Times New Roman"/>
    </w:rPr>
  </w:style>
  <w:style w:type="character" w:customStyle="1" w:styleId="WW8Num53z0">
    <w:name w:val="WW8Num53z0"/>
    <w:rPr>
      <w:rFonts w:ascii="Times New Roman" w:eastAsia="Times New Roman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3z3">
    <w:name w:val="WW8Num53z3"/>
    <w:rPr>
      <w:rFonts w:ascii="Symbol" w:hAnsi="Symbol"/>
    </w:rPr>
  </w:style>
  <w:style w:type="character" w:customStyle="1" w:styleId="WW8Num54z0">
    <w:name w:val="WW8Num54z0"/>
    <w:rPr>
      <w:rFonts w:ascii="Times New Roman" w:eastAsia="Times New Roman" w:hAnsi="Times New Roman" w:cs="Times New Roman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4z3">
    <w:name w:val="WW8Num54z3"/>
    <w:rPr>
      <w:rFonts w:ascii="Symbol" w:hAnsi="Symbol"/>
    </w:rPr>
  </w:style>
  <w:style w:type="character" w:customStyle="1" w:styleId="WW8Num55z0">
    <w:name w:val="WW8Num55z0"/>
    <w:rPr>
      <w:rFonts w:ascii="Courier New" w:hAnsi="Courier New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5z3">
    <w:name w:val="WW8Num55z3"/>
    <w:rPr>
      <w:rFonts w:ascii="Symbol" w:hAnsi="Symbol"/>
    </w:rPr>
  </w:style>
  <w:style w:type="character" w:customStyle="1" w:styleId="WW8Num56z0">
    <w:name w:val="WW8Num56z0"/>
    <w:rPr>
      <w:rFonts w:ascii="Times New Roman" w:eastAsia="Times New Roman" w:hAnsi="Times New Roman" w:cs="Times New Roman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6z3">
    <w:name w:val="WW8Num56z3"/>
    <w:rPr>
      <w:rFonts w:ascii="Symbol" w:hAnsi="Symbol"/>
    </w:rPr>
  </w:style>
  <w:style w:type="character" w:customStyle="1" w:styleId="WW8Num57z0">
    <w:name w:val="WW8Num57z0"/>
    <w:rPr>
      <w:rFonts w:ascii="Arial" w:eastAsia="Times New Roman" w:hAnsi="Arial" w:cs="Aria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7z3">
    <w:name w:val="WW8Num57z3"/>
    <w:rPr>
      <w:rFonts w:ascii="Symbol" w:hAnsi="Symbol"/>
    </w:rPr>
  </w:style>
  <w:style w:type="character" w:customStyle="1" w:styleId="WW8Num58z0">
    <w:name w:val="WW8Num58z0"/>
    <w:rPr>
      <w:rFonts w:ascii="Times New Roman" w:eastAsia="Times New Roman" w:hAnsi="Times New Roman" w:cs="Times New Roman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8z3">
    <w:name w:val="WW8Num58z3"/>
    <w:rPr>
      <w:rFonts w:ascii="Symbol" w:hAnsi="Symbol"/>
    </w:rPr>
  </w:style>
  <w:style w:type="character" w:customStyle="1" w:styleId="WW8Num59z0">
    <w:name w:val="WW8Num59z0"/>
    <w:rPr>
      <w:rFonts w:ascii="Times New Roman" w:eastAsia="Times New Roman" w:hAnsi="Times New Roman" w:cs="Times New Roman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59z3">
    <w:name w:val="WW8Num59z3"/>
    <w:rPr>
      <w:rFonts w:ascii="Symbol" w:hAnsi="Symbol"/>
    </w:rPr>
  </w:style>
  <w:style w:type="character" w:customStyle="1" w:styleId="WW8Num60z0">
    <w:name w:val="WW8Num60z0"/>
    <w:rPr>
      <w:rFonts w:ascii="Times New Roman" w:eastAsia="Times New Roman" w:hAnsi="Times New Roman" w:cs="Times New Roman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character" w:customStyle="1" w:styleId="WW8Num61z0">
    <w:name w:val="WW8Num61z0"/>
    <w:rPr>
      <w:rFonts w:ascii="Times New Roman" w:eastAsia="Times New Roman" w:hAnsi="Times New Roman" w:cs="Times New Roman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1z3">
    <w:name w:val="WW8Num61z3"/>
    <w:rPr>
      <w:rFonts w:ascii="Symbol" w:hAnsi="Symbol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Times New Roman" w:eastAsia="Times New Roman" w:hAnsi="Times New Roman" w:cs="Times New Roman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4z3">
    <w:name w:val="WW8Num64z3"/>
    <w:rPr>
      <w:rFonts w:ascii="Symbol" w:hAnsi="Symbol"/>
    </w:rPr>
  </w:style>
  <w:style w:type="character" w:customStyle="1" w:styleId="WW8Num65z0">
    <w:name w:val="WW8Num65z0"/>
    <w:rPr>
      <w:rFonts w:ascii="Times New Roman" w:eastAsia="Times New Roman" w:hAnsi="Times New Roman" w:cs="Times New Roman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5z3">
    <w:name w:val="WW8Num65z3"/>
    <w:rPr>
      <w:rFonts w:ascii="Symbol" w:hAnsi="Symbol"/>
    </w:rPr>
  </w:style>
  <w:style w:type="character" w:customStyle="1" w:styleId="WW8Num66z0">
    <w:name w:val="WW8Num66z0"/>
    <w:rPr>
      <w:rFonts w:ascii="Times New Roman" w:eastAsia="Times New Roman" w:hAnsi="Times New Roman" w:cs="Times New Roman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6z3">
    <w:name w:val="WW8Num66z3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Times New Roman" w:eastAsia="Times New Roman" w:hAnsi="Times New Roman" w:cs="Times New Roman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69z3">
    <w:name w:val="WW8Num69z3"/>
    <w:rPr>
      <w:rFonts w:ascii="Symbol" w:hAnsi="Symbol"/>
    </w:rPr>
  </w:style>
  <w:style w:type="character" w:customStyle="1" w:styleId="WW8Num70z0">
    <w:name w:val="WW8Num70z0"/>
    <w:rPr>
      <w:rFonts w:ascii="Times New Roman" w:eastAsia="Times New Roman" w:hAnsi="Times New Roman" w:cs="Times New Roman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0z3">
    <w:name w:val="WW8Num70z3"/>
    <w:rPr>
      <w:rFonts w:ascii="Symbol" w:hAnsi="Symbol"/>
    </w:rPr>
  </w:style>
  <w:style w:type="character" w:customStyle="1" w:styleId="WW8Num71z0">
    <w:name w:val="WW8Num71z0"/>
    <w:rPr>
      <w:rFonts w:ascii="Times New Roman" w:eastAsia="Times New Roman" w:hAnsi="Times New Roman" w:cs="Times New Roman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1z3">
    <w:name w:val="WW8Num71z3"/>
    <w:rPr>
      <w:rFonts w:ascii="Symbol" w:hAnsi="Symbol"/>
    </w:rPr>
  </w:style>
  <w:style w:type="character" w:customStyle="1" w:styleId="WW8Num72z0">
    <w:name w:val="WW8Num72z0"/>
    <w:rPr>
      <w:rFonts w:ascii="Times New Roman" w:eastAsia="Times New Roman" w:hAnsi="Times New Roman" w:cs="Times New Roman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2z3">
    <w:name w:val="WW8Num72z3"/>
    <w:rPr>
      <w:rFonts w:ascii="Symbol" w:hAnsi="Symbol"/>
    </w:rPr>
  </w:style>
  <w:style w:type="character" w:customStyle="1" w:styleId="WW8Num73z0">
    <w:name w:val="WW8Num73z0"/>
    <w:rPr>
      <w:rFonts w:ascii="Times New Roman" w:eastAsia="Times New Roman" w:hAnsi="Times New Roman" w:cs="Times New Roman"/>
    </w:rPr>
  </w:style>
  <w:style w:type="character" w:customStyle="1" w:styleId="WW8Num73z1">
    <w:name w:val="WW8Num73z1"/>
    <w:rPr>
      <w:rFonts w:ascii="Courier New" w:hAnsi="Courier New" w:cs="Courier New"/>
    </w:rPr>
  </w:style>
  <w:style w:type="character" w:customStyle="1" w:styleId="WW8Num73z2">
    <w:name w:val="WW8Num73z2"/>
    <w:rPr>
      <w:rFonts w:ascii="Wingdings" w:hAnsi="Wingdings"/>
    </w:rPr>
  </w:style>
  <w:style w:type="character" w:customStyle="1" w:styleId="WW8Num73z3">
    <w:name w:val="WW8Num73z3"/>
    <w:rPr>
      <w:rFonts w:ascii="Symbol" w:hAnsi="Symbol"/>
    </w:rPr>
  </w:style>
  <w:style w:type="character" w:customStyle="1" w:styleId="WW8Num74z0">
    <w:name w:val="WW8Num74z0"/>
    <w:rPr>
      <w:rFonts w:ascii="Times New Roman" w:eastAsia="Times New Roman" w:hAnsi="Times New Roman" w:cs="Times New Roman"/>
    </w:rPr>
  </w:style>
  <w:style w:type="character" w:customStyle="1" w:styleId="WW8Num74z1">
    <w:name w:val="WW8Num74z1"/>
    <w:rPr>
      <w:rFonts w:ascii="Courier New" w:hAnsi="Courier New" w:cs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4z3">
    <w:name w:val="WW8Num74z3"/>
    <w:rPr>
      <w:rFonts w:ascii="Symbol" w:hAnsi="Symbol"/>
    </w:rPr>
  </w:style>
  <w:style w:type="character" w:customStyle="1" w:styleId="WW8Num75z0">
    <w:name w:val="WW8Num75z0"/>
    <w:rPr>
      <w:rFonts w:ascii="Times New Roman" w:eastAsia="Times New Roman" w:hAnsi="Times New Roman" w:cs="Times New Roman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Times New Roman" w:eastAsia="Times New Roman" w:hAnsi="Times New Roman" w:cs="Times New Roman"/>
    </w:rPr>
  </w:style>
  <w:style w:type="character" w:customStyle="1" w:styleId="WW8Num76z1">
    <w:name w:val="WW8Num76z1"/>
    <w:rPr>
      <w:rFonts w:ascii="Courier New" w:hAnsi="Courier New" w:cs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6z3">
    <w:name w:val="WW8Num76z3"/>
    <w:rPr>
      <w:rFonts w:ascii="Symbol" w:hAnsi="Symbol"/>
    </w:rPr>
  </w:style>
  <w:style w:type="character" w:customStyle="1" w:styleId="WW8Num77z0">
    <w:name w:val="WW8Num77z0"/>
    <w:rPr>
      <w:rFonts w:ascii="Times New Roman" w:eastAsia="Times New Roman" w:hAnsi="Times New Roman" w:cs="Times New Roman"/>
    </w:rPr>
  </w:style>
  <w:style w:type="character" w:customStyle="1" w:styleId="WW8Num77z1">
    <w:name w:val="WW8Num77z1"/>
    <w:rPr>
      <w:rFonts w:ascii="Courier New" w:hAnsi="Courier New" w:cs="Courier New"/>
    </w:rPr>
  </w:style>
  <w:style w:type="character" w:customStyle="1" w:styleId="WW8Num77z2">
    <w:name w:val="WW8Num77z2"/>
    <w:rPr>
      <w:rFonts w:ascii="Wingdings" w:hAnsi="Wingdings"/>
    </w:rPr>
  </w:style>
  <w:style w:type="character" w:customStyle="1" w:styleId="WW8Num77z3">
    <w:name w:val="WW8Num77z3"/>
    <w:rPr>
      <w:rFonts w:ascii="Symbol" w:hAnsi="Symbol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8z1">
    <w:name w:val="WW8Num78z1"/>
    <w:rPr>
      <w:rFonts w:ascii="Courier New" w:hAnsi="Courier New" w:cs="Courier New"/>
    </w:rPr>
  </w:style>
  <w:style w:type="character" w:customStyle="1" w:styleId="WW8Num78z2">
    <w:name w:val="WW8Num78z2"/>
    <w:rPr>
      <w:rFonts w:ascii="Wingdings" w:hAnsi="Wingdings"/>
    </w:rPr>
  </w:style>
  <w:style w:type="character" w:customStyle="1" w:styleId="WW8Num79z0">
    <w:name w:val="WW8Num79z0"/>
    <w:rPr>
      <w:rFonts w:ascii="Times New Roman" w:eastAsia="Times New Roman" w:hAnsi="Times New Roman" w:cs="Times New Roman"/>
    </w:rPr>
  </w:style>
  <w:style w:type="character" w:customStyle="1" w:styleId="WW8Num79z1">
    <w:name w:val="WW8Num79z1"/>
    <w:rPr>
      <w:rFonts w:ascii="Courier New" w:hAnsi="Courier New" w:cs="Courier New"/>
    </w:rPr>
  </w:style>
  <w:style w:type="character" w:customStyle="1" w:styleId="WW8Num79z2">
    <w:name w:val="WW8Num79z2"/>
    <w:rPr>
      <w:rFonts w:ascii="Wingdings" w:hAnsi="Wingdings"/>
    </w:rPr>
  </w:style>
  <w:style w:type="character" w:customStyle="1" w:styleId="WW8Num79z3">
    <w:name w:val="WW8Num79z3"/>
    <w:rPr>
      <w:rFonts w:ascii="Symbol" w:hAnsi="Symbol"/>
    </w:rPr>
  </w:style>
  <w:style w:type="character" w:customStyle="1" w:styleId="WW8Num80z0">
    <w:name w:val="WW8Num80z0"/>
    <w:rPr>
      <w:rFonts w:ascii="Times New Roman" w:eastAsia="Times New Roman" w:hAnsi="Times New Roman" w:cs="Times New Roman"/>
    </w:rPr>
  </w:style>
  <w:style w:type="character" w:customStyle="1" w:styleId="WW8Num80z1">
    <w:name w:val="WW8Num80z1"/>
    <w:rPr>
      <w:rFonts w:ascii="Courier New" w:hAnsi="Courier New" w:cs="Courier New"/>
    </w:rPr>
  </w:style>
  <w:style w:type="character" w:customStyle="1" w:styleId="WW8Num80z2">
    <w:name w:val="WW8Num80z2"/>
    <w:rPr>
      <w:rFonts w:ascii="Wingdings" w:hAnsi="Wingdings"/>
    </w:rPr>
  </w:style>
  <w:style w:type="character" w:customStyle="1" w:styleId="WW8Num80z3">
    <w:name w:val="WW8Num80z3"/>
    <w:rPr>
      <w:rFonts w:ascii="Symbol" w:hAnsi="Symbol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 w:cs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Times New Roman" w:eastAsia="Times New Roman" w:hAnsi="Times New Roman" w:cs="Times New Roman"/>
    </w:rPr>
  </w:style>
  <w:style w:type="character" w:customStyle="1" w:styleId="WW8Num82z1">
    <w:name w:val="WW8Num82z1"/>
    <w:rPr>
      <w:rFonts w:ascii="Courier New" w:hAnsi="Courier New" w:cs="Courier New"/>
    </w:rPr>
  </w:style>
  <w:style w:type="character" w:customStyle="1" w:styleId="WW8Num82z2">
    <w:name w:val="WW8Num82z2"/>
    <w:rPr>
      <w:rFonts w:ascii="Wingdings" w:hAnsi="Wingdings"/>
    </w:rPr>
  </w:style>
  <w:style w:type="character" w:customStyle="1" w:styleId="WW8Num82z3">
    <w:name w:val="WW8Num82z3"/>
    <w:rPr>
      <w:rFonts w:ascii="Symbol" w:hAnsi="Symbol"/>
    </w:rPr>
  </w:style>
  <w:style w:type="character" w:customStyle="1" w:styleId="WW8Num83z0">
    <w:name w:val="WW8Num83z0"/>
    <w:rPr>
      <w:rFonts w:ascii="Times New Roman" w:eastAsia="Times New Roman" w:hAnsi="Times New Roman" w:cs="Times New Roman"/>
    </w:rPr>
  </w:style>
  <w:style w:type="character" w:customStyle="1" w:styleId="WW8Num83z1">
    <w:name w:val="WW8Num83z1"/>
    <w:rPr>
      <w:rFonts w:ascii="Courier New" w:hAnsi="Courier New" w:cs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3z3">
    <w:name w:val="WW8Num83z3"/>
    <w:rPr>
      <w:rFonts w:ascii="Symbol" w:hAnsi="Symbol"/>
    </w:rPr>
  </w:style>
  <w:style w:type="character" w:customStyle="1" w:styleId="WW8Num84z0">
    <w:name w:val="WW8Num84z0"/>
    <w:rPr>
      <w:rFonts w:ascii="Courier New" w:hAnsi="Courier New"/>
    </w:rPr>
  </w:style>
  <w:style w:type="character" w:customStyle="1" w:styleId="WW8Num84z1">
    <w:name w:val="WW8Num84z1"/>
    <w:rPr>
      <w:rFonts w:ascii="Courier New" w:hAnsi="Courier New" w:cs="Courier New"/>
    </w:rPr>
  </w:style>
  <w:style w:type="character" w:customStyle="1" w:styleId="WW8Num84z2">
    <w:name w:val="WW8Num84z2"/>
    <w:rPr>
      <w:rFonts w:ascii="Wingdings" w:hAnsi="Wingdings"/>
    </w:rPr>
  </w:style>
  <w:style w:type="character" w:customStyle="1" w:styleId="WW8Num84z3">
    <w:name w:val="WW8Num84z3"/>
    <w:rPr>
      <w:rFonts w:ascii="Symbol" w:hAnsi="Symbol"/>
    </w:rPr>
  </w:style>
  <w:style w:type="character" w:customStyle="1" w:styleId="WW8Num85z0">
    <w:name w:val="WW8Num85z0"/>
    <w:rPr>
      <w:rFonts w:ascii="Times New Roman" w:eastAsia="Times New Roman" w:hAnsi="Times New Roman" w:cs="Times New Roman"/>
    </w:rPr>
  </w:style>
  <w:style w:type="character" w:customStyle="1" w:styleId="WW8Num85z1">
    <w:name w:val="WW8Num85z1"/>
    <w:rPr>
      <w:rFonts w:ascii="Courier New" w:hAnsi="Courier New" w:cs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5z3">
    <w:name w:val="WW8Num85z3"/>
    <w:rPr>
      <w:rFonts w:ascii="Symbol" w:hAnsi="Symbol"/>
    </w:rPr>
  </w:style>
  <w:style w:type="character" w:customStyle="1" w:styleId="WW8Num86z0">
    <w:name w:val="WW8Num86z0"/>
    <w:rPr>
      <w:rFonts w:ascii="Times New Roman" w:eastAsia="Times New Roman" w:hAnsi="Times New Roman" w:cs="Times New Roman"/>
    </w:rPr>
  </w:style>
  <w:style w:type="character" w:customStyle="1" w:styleId="WW8Num86z1">
    <w:name w:val="WW8Num86z1"/>
    <w:rPr>
      <w:rFonts w:ascii="Courier New" w:hAnsi="Courier New" w:cs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6z3">
    <w:name w:val="WW8Num86z3"/>
    <w:rPr>
      <w:rFonts w:ascii="Symbol" w:hAnsi="Symbol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 w:cs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Times New Roman" w:eastAsia="Times New Roman" w:hAnsi="Times New Roman" w:cs="Times New Roman"/>
    </w:rPr>
  </w:style>
  <w:style w:type="character" w:customStyle="1" w:styleId="WW8Num88z1">
    <w:name w:val="WW8Num88z1"/>
    <w:rPr>
      <w:rFonts w:ascii="Courier New" w:hAnsi="Courier New" w:cs="Courier New"/>
    </w:rPr>
  </w:style>
  <w:style w:type="character" w:customStyle="1" w:styleId="WW8Num88z2">
    <w:name w:val="WW8Num88z2"/>
    <w:rPr>
      <w:rFonts w:ascii="Wingdings" w:hAnsi="Wingdings"/>
    </w:rPr>
  </w:style>
  <w:style w:type="character" w:customStyle="1" w:styleId="WW8Num88z3">
    <w:name w:val="WW8Num88z3"/>
    <w:rPr>
      <w:rFonts w:ascii="Symbol" w:hAnsi="Symbol"/>
    </w:rPr>
  </w:style>
  <w:style w:type="character" w:customStyle="1" w:styleId="WW8Num89z1">
    <w:name w:val="WW8Num89z1"/>
    <w:rPr>
      <w:rFonts w:ascii="Times New Roman" w:eastAsia="Times New Roman" w:hAnsi="Times New Roman" w:cs="Times New Roman"/>
    </w:rPr>
  </w:style>
  <w:style w:type="character" w:customStyle="1" w:styleId="WW8Num90z0">
    <w:name w:val="WW8Num90z0"/>
    <w:rPr>
      <w:rFonts w:ascii="Times New Roman" w:eastAsia="Times New Roman" w:hAnsi="Times New Roman" w:cs="Times New Roman"/>
    </w:rPr>
  </w:style>
  <w:style w:type="character" w:customStyle="1" w:styleId="WW8Num90z1">
    <w:name w:val="WW8Num90z1"/>
    <w:rPr>
      <w:rFonts w:ascii="Courier New" w:hAnsi="Courier New" w:cs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0z3">
    <w:name w:val="WW8Num90z3"/>
    <w:rPr>
      <w:rFonts w:ascii="Symbol" w:hAnsi="Symbol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 w:cs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Times New Roman" w:eastAsia="Times New Roman" w:hAnsi="Times New Roman" w:cs="Times New Roman"/>
    </w:rPr>
  </w:style>
  <w:style w:type="character" w:customStyle="1" w:styleId="WW8Num92z1">
    <w:name w:val="WW8Num92z1"/>
    <w:rPr>
      <w:rFonts w:ascii="Courier New" w:hAnsi="Courier New" w:cs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2z3">
    <w:name w:val="WW8Num92z3"/>
    <w:rPr>
      <w:rFonts w:ascii="Symbol" w:hAnsi="Symbol"/>
    </w:rPr>
  </w:style>
  <w:style w:type="character" w:customStyle="1" w:styleId="WW8Num93z0">
    <w:name w:val="WW8Num93z0"/>
    <w:rPr>
      <w:rFonts w:ascii="Times New Roman" w:eastAsia="Times New Roman" w:hAnsi="Times New Roman" w:cs="Times New Roman"/>
    </w:rPr>
  </w:style>
  <w:style w:type="character" w:customStyle="1" w:styleId="WW8Num93z1">
    <w:name w:val="WW8Num93z1"/>
    <w:rPr>
      <w:rFonts w:ascii="Courier New" w:hAnsi="Courier New" w:cs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3z3">
    <w:name w:val="WW8Num93z3"/>
    <w:rPr>
      <w:rFonts w:ascii="Symbol" w:hAnsi="Symbol"/>
    </w:rPr>
  </w:style>
  <w:style w:type="character" w:customStyle="1" w:styleId="WW8Num94z0">
    <w:name w:val="WW8Num94z0"/>
    <w:rPr>
      <w:rFonts w:ascii="Times New Roman" w:eastAsia="Times New Roman" w:hAnsi="Times New Roman" w:cs="Times New Roman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5z1">
    <w:name w:val="WW8Num95z1"/>
    <w:rPr>
      <w:rFonts w:ascii="Courier New" w:hAnsi="Courier New" w:cs="Courier New"/>
    </w:rPr>
  </w:style>
  <w:style w:type="character" w:customStyle="1" w:styleId="WW8Num95z2">
    <w:name w:val="WW8Num95z2"/>
    <w:rPr>
      <w:rFonts w:ascii="Wingdings" w:hAnsi="Wingdings"/>
    </w:rPr>
  </w:style>
  <w:style w:type="character" w:customStyle="1" w:styleId="WW8Num96z0">
    <w:name w:val="WW8Num96z0"/>
    <w:rPr>
      <w:rFonts w:ascii="Times New Roman" w:eastAsia="Times New Roman" w:hAnsi="Times New Roman" w:cs="Times New Roman"/>
    </w:rPr>
  </w:style>
  <w:style w:type="character" w:customStyle="1" w:styleId="WW8Num96z1">
    <w:name w:val="WW8Num96z1"/>
    <w:rPr>
      <w:rFonts w:ascii="Courier New" w:hAnsi="Courier New" w:cs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6z3">
    <w:name w:val="WW8Num96z3"/>
    <w:rPr>
      <w:rFonts w:ascii="Symbol" w:hAnsi="Symbol"/>
    </w:rPr>
  </w:style>
  <w:style w:type="character" w:customStyle="1" w:styleId="WW8Num97z0">
    <w:name w:val="WW8Num97z0"/>
    <w:rPr>
      <w:rFonts w:ascii="Times New Roman" w:eastAsia="Times New Roman" w:hAnsi="Times New Roman" w:cs="Times New Roman"/>
    </w:rPr>
  </w:style>
  <w:style w:type="character" w:customStyle="1" w:styleId="WW8Num97z1">
    <w:name w:val="WW8Num97z1"/>
    <w:rPr>
      <w:rFonts w:ascii="Courier New" w:hAnsi="Courier New" w:cs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7z3">
    <w:name w:val="WW8Num97z3"/>
    <w:rPr>
      <w:rFonts w:ascii="Symbol" w:hAnsi="Symbol"/>
    </w:rPr>
  </w:style>
  <w:style w:type="character" w:customStyle="1" w:styleId="WW8Num98z0">
    <w:name w:val="WW8Num98z0"/>
    <w:rPr>
      <w:rFonts w:ascii="Times New Roman" w:eastAsia="Times New Roman" w:hAnsi="Times New Roman" w:cs="Times New Roman"/>
    </w:rPr>
  </w:style>
  <w:style w:type="character" w:customStyle="1" w:styleId="WW8Num98z1">
    <w:name w:val="WW8Num98z1"/>
    <w:rPr>
      <w:rFonts w:ascii="Courier New" w:hAnsi="Courier New" w:cs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8z3">
    <w:name w:val="WW8Num98z3"/>
    <w:rPr>
      <w:rFonts w:ascii="Symbol" w:hAnsi="Symbol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99z1">
    <w:name w:val="WW8Num99z1"/>
    <w:rPr>
      <w:rFonts w:ascii="Courier New" w:hAnsi="Courier New" w:cs="Courier New"/>
    </w:rPr>
  </w:style>
  <w:style w:type="character" w:customStyle="1" w:styleId="WW8Num99z2">
    <w:name w:val="WW8Num99z2"/>
    <w:rPr>
      <w:rFonts w:ascii="Wingdings" w:hAnsi="Wingdings"/>
    </w:rPr>
  </w:style>
  <w:style w:type="character" w:customStyle="1" w:styleId="WW8Num100z0">
    <w:name w:val="WW8Num100z0"/>
    <w:rPr>
      <w:rFonts w:ascii="Times New Roman" w:eastAsia="Times New Roman" w:hAnsi="Times New Roman" w:cs="Times New Roman"/>
    </w:rPr>
  </w:style>
  <w:style w:type="character" w:customStyle="1" w:styleId="WW8Num100z1">
    <w:name w:val="WW8Num100z1"/>
    <w:rPr>
      <w:rFonts w:ascii="Courier New" w:hAnsi="Courier New" w:cs="Courier New"/>
    </w:rPr>
  </w:style>
  <w:style w:type="character" w:customStyle="1" w:styleId="WW8Num100z2">
    <w:name w:val="WW8Num100z2"/>
    <w:rPr>
      <w:rFonts w:ascii="Wingdings" w:hAnsi="Wingdings"/>
    </w:rPr>
  </w:style>
  <w:style w:type="character" w:customStyle="1" w:styleId="WW8Num100z3">
    <w:name w:val="WW8Num100z3"/>
    <w:rPr>
      <w:rFonts w:ascii="Symbol" w:hAnsi="Symbol"/>
    </w:rPr>
  </w:style>
  <w:style w:type="character" w:customStyle="1" w:styleId="WW8Num101z0">
    <w:name w:val="WW8Num101z0"/>
    <w:rPr>
      <w:rFonts w:ascii="Times New Roman" w:eastAsia="Times New Roman" w:hAnsi="Times New Roman" w:cs="Times New Roman"/>
    </w:rPr>
  </w:style>
  <w:style w:type="character" w:customStyle="1" w:styleId="WW8Num101z1">
    <w:name w:val="WW8Num101z1"/>
    <w:rPr>
      <w:rFonts w:ascii="Courier New" w:hAnsi="Courier New" w:cs="Courier New"/>
    </w:rPr>
  </w:style>
  <w:style w:type="character" w:customStyle="1" w:styleId="WW8Num101z2">
    <w:name w:val="WW8Num101z2"/>
    <w:rPr>
      <w:rFonts w:ascii="Wingdings" w:hAnsi="Wingdings"/>
    </w:rPr>
  </w:style>
  <w:style w:type="character" w:customStyle="1" w:styleId="WW8Num101z3">
    <w:name w:val="WW8Num101z3"/>
    <w:rPr>
      <w:rFonts w:ascii="Symbol" w:hAnsi="Symbol"/>
    </w:rPr>
  </w:style>
  <w:style w:type="character" w:customStyle="1" w:styleId="WW8Num102z0">
    <w:name w:val="WW8Num102z0"/>
    <w:rPr>
      <w:rFonts w:ascii="Times New Roman" w:eastAsia="Times New Roman" w:hAnsi="Times New Roman" w:cs="Times New Roman"/>
    </w:rPr>
  </w:style>
  <w:style w:type="character" w:customStyle="1" w:styleId="WW8Num102z1">
    <w:name w:val="WW8Num102z1"/>
    <w:rPr>
      <w:rFonts w:ascii="Courier New" w:hAnsi="Courier New" w:cs="Courier New"/>
    </w:rPr>
  </w:style>
  <w:style w:type="character" w:customStyle="1" w:styleId="WW8Num102z2">
    <w:name w:val="WW8Num102z2"/>
    <w:rPr>
      <w:rFonts w:ascii="Wingdings" w:hAnsi="Wingdings"/>
    </w:rPr>
  </w:style>
  <w:style w:type="character" w:customStyle="1" w:styleId="WW8Num102z3">
    <w:name w:val="WW8Num102z3"/>
    <w:rPr>
      <w:rFonts w:ascii="Symbol" w:hAnsi="Symbol"/>
    </w:rPr>
  </w:style>
  <w:style w:type="character" w:customStyle="1" w:styleId="WW8Num103z0">
    <w:name w:val="WW8Num103z0"/>
    <w:rPr>
      <w:rFonts w:ascii="Times New Roman" w:eastAsia="Times New Roman" w:hAnsi="Times New Roman" w:cs="Times New Roman"/>
    </w:rPr>
  </w:style>
  <w:style w:type="character" w:customStyle="1" w:styleId="WW8Num103z1">
    <w:name w:val="WW8Num103z1"/>
    <w:rPr>
      <w:rFonts w:ascii="Courier New" w:hAnsi="Courier New" w:cs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3z3">
    <w:name w:val="WW8Num103z3"/>
    <w:rPr>
      <w:rFonts w:ascii="Symbol" w:hAnsi="Symbol"/>
    </w:rPr>
  </w:style>
  <w:style w:type="character" w:customStyle="1" w:styleId="WW8Num104z0">
    <w:name w:val="WW8Num104z0"/>
    <w:rPr>
      <w:rFonts w:ascii="Times New Roman" w:eastAsia="Times New Roman" w:hAnsi="Times New Roman" w:cs="Times New Roman"/>
    </w:rPr>
  </w:style>
  <w:style w:type="character" w:customStyle="1" w:styleId="WW8Num104z1">
    <w:name w:val="WW8Num104z1"/>
    <w:rPr>
      <w:rFonts w:ascii="Courier New" w:hAnsi="Courier New" w:cs="Courier New"/>
    </w:rPr>
  </w:style>
  <w:style w:type="character" w:customStyle="1" w:styleId="WW8Num104z2">
    <w:name w:val="WW8Num104z2"/>
    <w:rPr>
      <w:rFonts w:ascii="Wingdings" w:hAnsi="Wingdings"/>
    </w:rPr>
  </w:style>
  <w:style w:type="character" w:customStyle="1" w:styleId="WW8Num104z3">
    <w:name w:val="WW8Num104z3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 w:cs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Times New Roman" w:eastAsia="Times New Roman" w:hAnsi="Times New Roman" w:cs="Times New Roman"/>
    </w:rPr>
  </w:style>
  <w:style w:type="character" w:customStyle="1" w:styleId="WW8Num106z1">
    <w:name w:val="WW8Num106z1"/>
    <w:rPr>
      <w:rFonts w:ascii="Courier New" w:hAnsi="Courier New" w:cs="Courier New"/>
    </w:rPr>
  </w:style>
  <w:style w:type="character" w:customStyle="1" w:styleId="WW8Num106z2">
    <w:name w:val="WW8Num106z2"/>
    <w:rPr>
      <w:rFonts w:ascii="Wingdings" w:hAnsi="Wingdings"/>
    </w:rPr>
  </w:style>
  <w:style w:type="character" w:customStyle="1" w:styleId="WW8Num106z3">
    <w:name w:val="WW8Num106z3"/>
    <w:rPr>
      <w:rFonts w:ascii="Symbol" w:hAnsi="Symbol"/>
    </w:rPr>
  </w:style>
  <w:style w:type="character" w:customStyle="1" w:styleId="WW8Num107z0">
    <w:name w:val="WW8Num107z0"/>
    <w:rPr>
      <w:rFonts w:ascii="Times New Roman" w:eastAsia="Times New Roman" w:hAnsi="Times New Roman" w:cs="Times New Roman"/>
    </w:rPr>
  </w:style>
  <w:style w:type="character" w:customStyle="1" w:styleId="WW8Num107z1">
    <w:name w:val="WW8Num107z1"/>
    <w:rPr>
      <w:rFonts w:ascii="Courier New" w:hAnsi="Courier New" w:cs="Courier New"/>
    </w:rPr>
  </w:style>
  <w:style w:type="character" w:customStyle="1" w:styleId="WW8Num107z2">
    <w:name w:val="WW8Num107z2"/>
    <w:rPr>
      <w:rFonts w:ascii="Wingdings" w:hAnsi="Wingdings"/>
    </w:rPr>
  </w:style>
  <w:style w:type="character" w:customStyle="1" w:styleId="WW8Num107z3">
    <w:name w:val="WW8Num107z3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8z1">
    <w:name w:val="WW8Num108z1"/>
    <w:rPr>
      <w:rFonts w:ascii="Times New Roman" w:eastAsia="Times New Roman" w:hAnsi="Times New Roman" w:cs="Times New Roman"/>
    </w:rPr>
  </w:style>
  <w:style w:type="character" w:customStyle="1" w:styleId="WW8Num108z2">
    <w:name w:val="WW8Num108z2"/>
    <w:rPr>
      <w:rFonts w:ascii="Wingdings" w:hAnsi="Wingdings"/>
    </w:rPr>
  </w:style>
  <w:style w:type="character" w:customStyle="1" w:styleId="WW8Num108z4">
    <w:name w:val="WW8Num108z4"/>
    <w:rPr>
      <w:rFonts w:ascii="Courier New" w:hAnsi="Courier New" w:cs="Courier New"/>
    </w:rPr>
  </w:style>
  <w:style w:type="character" w:customStyle="1" w:styleId="WW8Num109z1">
    <w:name w:val="WW8Num109z1"/>
    <w:rPr>
      <w:rFonts w:ascii="Times New Roman" w:eastAsia="Times New Roman" w:hAnsi="Times New Roman" w:cs="Times New Roman"/>
    </w:rPr>
  </w:style>
  <w:style w:type="character" w:customStyle="1" w:styleId="WW8Num110z0">
    <w:name w:val="WW8Num110z0"/>
    <w:rPr>
      <w:rFonts w:ascii="Times New Roman" w:eastAsia="Times New Roman" w:hAnsi="Times New Roman" w:cs="Times New Roman"/>
    </w:rPr>
  </w:style>
  <w:style w:type="character" w:customStyle="1" w:styleId="WW8Num110z1">
    <w:name w:val="WW8Num110z1"/>
    <w:rPr>
      <w:rFonts w:ascii="Courier New" w:hAnsi="Courier New" w:cs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Times New Roman" w:eastAsia="Times New Roman" w:hAnsi="Times New Roman" w:cs="Times New Roman"/>
    </w:rPr>
  </w:style>
  <w:style w:type="character" w:customStyle="1" w:styleId="WW8Num111z1">
    <w:name w:val="WW8Num111z1"/>
    <w:rPr>
      <w:rFonts w:ascii="Courier New" w:hAnsi="Courier New" w:cs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Times New Roman" w:eastAsia="Times New Roman" w:hAnsi="Times New Roman" w:cs="Times New Roman"/>
    </w:rPr>
  </w:style>
  <w:style w:type="character" w:customStyle="1" w:styleId="WW8Num112z1">
    <w:name w:val="WW8Num112z1"/>
    <w:rPr>
      <w:rFonts w:ascii="Courier New" w:hAnsi="Courier New" w:cs="Courier New"/>
    </w:rPr>
  </w:style>
  <w:style w:type="character" w:customStyle="1" w:styleId="WW8Num112z2">
    <w:name w:val="WW8Num112z2"/>
    <w:rPr>
      <w:rFonts w:ascii="Wingdings" w:hAnsi="Wingdings"/>
    </w:rPr>
  </w:style>
  <w:style w:type="character" w:customStyle="1" w:styleId="WW8Num112z3">
    <w:name w:val="WW8Num112z3"/>
    <w:rPr>
      <w:rFonts w:ascii="Symbol" w:hAnsi="Symbol"/>
    </w:rPr>
  </w:style>
  <w:style w:type="character" w:customStyle="1" w:styleId="WW8Num113z0">
    <w:name w:val="WW8Num113z0"/>
    <w:rPr>
      <w:rFonts w:ascii="Times New Roman" w:eastAsia="Times New Roman" w:hAnsi="Times New Roman" w:cs="Times New Roman"/>
    </w:rPr>
  </w:style>
  <w:style w:type="character" w:customStyle="1" w:styleId="WW8Num113z1">
    <w:name w:val="WW8Num113z1"/>
    <w:rPr>
      <w:rFonts w:ascii="Courier New" w:hAnsi="Courier New" w:cs="Courier New"/>
    </w:rPr>
  </w:style>
  <w:style w:type="character" w:customStyle="1" w:styleId="WW8Num113z2">
    <w:name w:val="WW8Num113z2"/>
    <w:rPr>
      <w:rFonts w:ascii="Wingdings" w:hAnsi="Wingdings"/>
    </w:rPr>
  </w:style>
  <w:style w:type="character" w:customStyle="1" w:styleId="WW8Num113z3">
    <w:name w:val="WW8Num113z3"/>
    <w:rPr>
      <w:rFonts w:ascii="Symbol" w:hAnsi="Symbol"/>
    </w:rPr>
  </w:style>
  <w:style w:type="character" w:customStyle="1" w:styleId="WW8Num114z0">
    <w:name w:val="WW8Num114z0"/>
    <w:rPr>
      <w:rFonts w:ascii="Times New Roman" w:eastAsia="Times New Roman" w:hAnsi="Times New Roman" w:cs="Times New Roman"/>
    </w:rPr>
  </w:style>
  <w:style w:type="character" w:customStyle="1" w:styleId="WW8Num114z1">
    <w:name w:val="WW8Num114z1"/>
    <w:rPr>
      <w:rFonts w:ascii="Courier New" w:hAnsi="Courier New" w:cs="Courier New"/>
    </w:rPr>
  </w:style>
  <w:style w:type="character" w:customStyle="1" w:styleId="WW8Num114z2">
    <w:name w:val="WW8Num114z2"/>
    <w:rPr>
      <w:rFonts w:ascii="Wingdings" w:hAnsi="Wingdings"/>
    </w:rPr>
  </w:style>
  <w:style w:type="character" w:customStyle="1" w:styleId="WW8Num114z3">
    <w:name w:val="WW8Num114z3"/>
    <w:rPr>
      <w:rFonts w:ascii="Symbol" w:hAnsi="Symbol"/>
    </w:rPr>
  </w:style>
  <w:style w:type="character" w:customStyle="1" w:styleId="WW8Num115z0">
    <w:name w:val="WW8Num115z0"/>
    <w:rPr>
      <w:rFonts w:ascii="Times New Roman" w:eastAsia="Times New Roman" w:hAnsi="Times New Roman" w:cs="Times New Roman"/>
    </w:rPr>
  </w:style>
  <w:style w:type="character" w:customStyle="1" w:styleId="WW8Num115z1">
    <w:name w:val="WW8Num115z1"/>
    <w:rPr>
      <w:rFonts w:ascii="Courier New" w:hAnsi="Courier New" w:cs="Courier New"/>
    </w:rPr>
  </w:style>
  <w:style w:type="character" w:customStyle="1" w:styleId="WW8Num115z2">
    <w:name w:val="WW8Num115z2"/>
    <w:rPr>
      <w:rFonts w:ascii="Wingdings" w:hAnsi="Wingdings"/>
    </w:rPr>
  </w:style>
  <w:style w:type="character" w:customStyle="1" w:styleId="WW8Num115z3">
    <w:name w:val="WW8Num115z3"/>
    <w:rPr>
      <w:rFonts w:ascii="Symbol" w:hAnsi="Symbol"/>
    </w:rPr>
  </w:style>
  <w:style w:type="character" w:customStyle="1" w:styleId="WW8Num116z0">
    <w:name w:val="WW8Num116z0"/>
    <w:rPr>
      <w:rFonts w:ascii="Times New Roman" w:eastAsia="Times New Roman" w:hAnsi="Times New Roman" w:cs="Times New Roman"/>
    </w:rPr>
  </w:style>
  <w:style w:type="character" w:customStyle="1" w:styleId="WW8Num116z1">
    <w:name w:val="WW8Num116z1"/>
    <w:rPr>
      <w:rFonts w:ascii="Courier New" w:hAnsi="Courier New" w:cs="Courier New"/>
    </w:rPr>
  </w:style>
  <w:style w:type="character" w:customStyle="1" w:styleId="WW8Num116z2">
    <w:name w:val="WW8Num116z2"/>
    <w:rPr>
      <w:rFonts w:ascii="Wingdings" w:hAnsi="Wingdings"/>
    </w:rPr>
  </w:style>
  <w:style w:type="character" w:customStyle="1" w:styleId="WW8Num116z3">
    <w:name w:val="WW8Num116z3"/>
    <w:rPr>
      <w:rFonts w:ascii="Symbol" w:hAnsi="Symbol"/>
    </w:rPr>
  </w:style>
  <w:style w:type="character" w:customStyle="1" w:styleId="WW8Num117z0">
    <w:name w:val="WW8Num117z0"/>
    <w:rPr>
      <w:rFonts w:ascii="Times New Roman" w:eastAsia="Times New Roman" w:hAnsi="Times New Roman" w:cs="Times New Roman"/>
    </w:rPr>
  </w:style>
  <w:style w:type="character" w:customStyle="1" w:styleId="WW8Num117z1">
    <w:name w:val="WW8Num117z1"/>
    <w:rPr>
      <w:rFonts w:ascii="Courier New" w:hAnsi="Courier New" w:cs="Courier New"/>
    </w:rPr>
  </w:style>
  <w:style w:type="character" w:customStyle="1" w:styleId="WW8Num117z2">
    <w:name w:val="WW8Num117z2"/>
    <w:rPr>
      <w:rFonts w:ascii="Wingdings" w:hAnsi="Wingdings"/>
    </w:rPr>
  </w:style>
  <w:style w:type="character" w:customStyle="1" w:styleId="WW8Num117z3">
    <w:name w:val="WW8Num117z3"/>
    <w:rPr>
      <w:rFonts w:ascii="Symbol" w:hAnsi="Symbol"/>
    </w:rPr>
  </w:style>
  <w:style w:type="character" w:customStyle="1" w:styleId="WW8Num118z0">
    <w:name w:val="WW8Num118z0"/>
    <w:rPr>
      <w:rFonts w:ascii="Times New Roman" w:eastAsia="Times New Roman" w:hAnsi="Times New Roman" w:cs="Times New Roman"/>
    </w:rPr>
  </w:style>
  <w:style w:type="character" w:customStyle="1" w:styleId="WW8Num118z1">
    <w:name w:val="WW8Num118z1"/>
    <w:rPr>
      <w:rFonts w:ascii="Courier New" w:hAnsi="Courier New" w:cs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8z3">
    <w:name w:val="WW8Num118z3"/>
    <w:rPr>
      <w:rFonts w:ascii="Symbol" w:hAnsi="Symbol"/>
    </w:rPr>
  </w:style>
  <w:style w:type="character" w:customStyle="1" w:styleId="WW8Num119z0">
    <w:name w:val="WW8Num119z0"/>
    <w:rPr>
      <w:rFonts w:ascii="Times New Roman" w:eastAsia="Times New Roman" w:hAnsi="Times New Roman" w:cs="Times New Roman"/>
    </w:rPr>
  </w:style>
  <w:style w:type="character" w:customStyle="1" w:styleId="WW8Num119z1">
    <w:name w:val="WW8Num119z1"/>
    <w:rPr>
      <w:rFonts w:ascii="Courier New" w:hAnsi="Courier New" w:cs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19z3">
    <w:name w:val="WW8Num119z3"/>
    <w:rPr>
      <w:rFonts w:ascii="Symbol" w:hAnsi="Symbol"/>
    </w:rPr>
  </w:style>
  <w:style w:type="character" w:customStyle="1" w:styleId="Standardskrifttypeiafsnit1">
    <w:name w:val="Standardskrifttype i afsnit1"/>
  </w:style>
  <w:style w:type="character" w:customStyle="1" w:styleId="TegnTegn">
    <w:name w:val="Tegn Tegn"/>
    <w:basedOn w:val="Standardskrifttypeiafsnit1"/>
    <w:rPr>
      <w:rFonts w:cs="Arial"/>
      <w:b/>
      <w:bCs/>
      <w:sz w:val="22"/>
      <w:szCs w:val="26"/>
      <w:lang w:val="da-DK" w:eastAsia="ar-SA" w:bidi="ar-SA"/>
    </w:rPr>
  </w:style>
  <w:style w:type="character" w:styleId="Sidetal">
    <w:name w:val="page number"/>
    <w:basedOn w:val="Standardskrifttypeiafsnit1"/>
  </w:style>
  <w:style w:type="character" w:styleId="Llink">
    <w:name w:val="Hyperlink"/>
    <w:basedOn w:val="Standardskrifttypeiafsnit1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Besgt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lledtekst10">
    <w:name w:val="Billedtekst1"/>
    <w:basedOn w:val="Normal"/>
    <w:next w:val="Normal"/>
    <w:rPr>
      <w:b/>
      <w:bCs/>
      <w:sz w:val="20"/>
      <w:szCs w:val="20"/>
    </w:r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Sidehoved">
    <w:name w:val="header"/>
    <w:basedOn w:val="Normal"/>
    <w:pPr>
      <w:tabs>
        <w:tab w:val="center" w:pos="4819"/>
        <w:tab w:val="right" w:pos="9638"/>
      </w:tabs>
    </w:pPr>
    <w:rPr>
      <w:sz w:val="24"/>
      <w:lang w:val="en-GB"/>
    </w:rPr>
  </w:style>
  <w:style w:type="paragraph" w:styleId="Brdtekstindrykning">
    <w:name w:val="Body Text Indent"/>
    <w:basedOn w:val="Normal"/>
    <w:pPr>
      <w:ind w:left="1080"/>
    </w:pPr>
    <w:rPr>
      <w:rFonts w:ascii="Arial" w:hAnsi="Arial" w:cs="Arial"/>
      <w:sz w:val="20"/>
    </w:rPr>
  </w:style>
  <w:style w:type="paragraph" w:styleId="Indholdsfortegnelse1">
    <w:name w:val="toc 1"/>
    <w:basedOn w:val="Normal"/>
    <w:next w:val="Normal"/>
    <w:uiPriority w:val="39"/>
  </w:style>
  <w:style w:type="paragraph" w:styleId="Indholdsfortegnelse3">
    <w:name w:val="toc 3"/>
    <w:basedOn w:val="Normal"/>
    <w:next w:val="Normal"/>
    <w:semiHidden/>
    <w:pPr>
      <w:ind w:left="440"/>
    </w:pPr>
  </w:style>
  <w:style w:type="paragraph" w:styleId="Indholdsfortegnelse2">
    <w:name w:val="toc 2"/>
    <w:basedOn w:val="Normal"/>
    <w:next w:val="Normal"/>
    <w:uiPriority w:val="39"/>
    <w:pPr>
      <w:ind w:left="2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holdsfortegnelse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Indholdsfortegnelse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Indholdsfortegnelse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Indholdsfortegnelse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Indholdsfortegnelse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Indholdsfortegnelse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Brdtekst"/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sz w:val="24"/>
      <w:lang w:eastAsia="da-DK"/>
    </w:rPr>
  </w:style>
  <w:style w:type="character" w:styleId="Kommentarhenvisning">
    <w:name w:val="annotation reference"/>
    <w:basedOn w:val="Standardskrifttypeiafsnit"/>
    <w:semiHidden/>
    <w:rPr>
      <w:sz w:val="16"/>
      <w:szCs w:val="16"/>
    </w:rPr>
  </w:style>
  <w:style w:type="paragraph" w:styleId="Kommentartekst">
    <w:name w:val="annotation text"/>
    <w:basedOn w:val="Normal"/>
    <w:semiHidden/>
    <w:rPr>
      <w:sz w:val="20"/>
      <w:szCs w:val="20"/>
    </w:rPr>
  </w:style>
  <w:style w:type="paragraph" w:styleId="Markeringsbobletekst">
    <w:name w:val="Balloon Text"/>
    <w:basedOn w:val="Normal"/>
    <w:semiHidden/>
    <w:rsid w:val="00372C3C"/>
    <w:rPr>
      <w:rFonts w:ascii="Tahoma" w:hAnsi="Tahoma" w:cs="Tahoma"/>
      <w:sz w:val="16"/>
      <w:szCs w:val="16"/>
    </w:rPr>
  </w:style>
  <w:style w:type="numbering" w:customStyle="1" w:styleId="TypografiPunkttegn">
    <w:name w:val="Typografi Punkttegn"/>
    <w:basedOn w:val="Ingenliste"/>
    <w:rsid w:val="002F4EE4"/>
    <w:pPr>
      <w:numPr>
        <w:numId w:val="22"/>
      </w:numPr>
    </w:pPr>
  </w:style>
  <w:style w:type="table" w:styleId="Tabelgitter">
    <w:name w:val="Table Grid"/>
    <w:basedOn w:val="Tabel-Normal"/>
    <w:rsid w:val="00210A2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remhvning">
    <w:name w:val="Emphasis"/>
    <w:basedOn w:val="Standardskrifttypeiafsnit"/>
    <w:qFormat/>
    <w:rsid w:val="00463D61"/>
    <w:rPr>
      <w:rFonts w:ascii="Helvetica" w:hAnsi="Helvetica"/>
      <w:i/>
      <w:iCs/>
    </w:rPr>
  </w:style>
  <w:style w:type="paragraph" w:styleId="Rubrik">
    <w:name w:val="Title"/>
    <w:basedOn w:val="Normal"/>
    <w:next w:val="Normal"/>
    <w:link w:val="RubrikTegn"/>
    <w:qFormat/>
    <w:rsid w:val="00463D61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rsid w:val="00463D61"/>
    <w:rPr>
      <w:rFonts w:ascii="Helvetica" w:eastAsiaTheme="majorEastAsia" w:hAnsi="Helvetica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Listeafsnit">
    <w:name w:val="List Paragraph"/>
    <w:basedOn w:val="Normal"/>
    <w:uiPriority w:val="34"/>
    <w:qFormat/>
    <w:rsid w:val="00EF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microsoft.com/office/2007/relationships/hdphoto" Target="media/hdphoto1.wdp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2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kselschmidt:Downloads:Trifork_Report_Template_2014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153DC-802B-FD4C-BB1A-301B6FAE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Trifork_Report_Template_2014.dotx</Template>
  <TotalTime>36</TotalTime>
  <Pages>6</Pages>
  <Words>394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Sygehusintegration</vt:lpstr>
    </vt:vector>
  </TitlesOfParts>
  <Company>Trifork A/S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Sygehusintegration</dc:title>
  <dc:creator>Aksel Schmidt</dc:creator>
  <cp:lastModifiedBy>Aksel Schmidt</cp:lastModifiedBy>
  <cp:revision>13</cp:revision>
  <cp:lastPrinted>2012-04-23T12:47:00Z</cp:lastPrinted>
  <dcterms:created xsi:type="dcterms:W3CDTF">2014-03-05T09:02:00Z</dcterms:created>
  <dcterms:modified xsi:type="dcterms:W3CDTF">2014-03-05T09:55:00Z</dcterms:modified>
</cp:coreProperties>
</file>